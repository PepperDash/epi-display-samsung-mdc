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0305BF0" w14:textId="54B0335A" w:rsidR="002502B5" w:rsidRPr="00113974" w:rsidRDefault="00A40CD4" w:rsidP="00490CD8">
      <w:pPr>
        <w:widowControl w:val="0"/>
        <w:jc w:val="right"/>
      </w:pPr>
      <w:r w:rsidRPr="00113974">
        <w:rPr>
          <w:noProof/>
        </w:rPr>
        <mc:AlternateContent>
          <mc:Choice Requires="wps">
            <w:drawing>
              <wp:anchor distT="0" distB="0" distL="114300" distR="114300" simplePos="0" relativeHeight="251659264" behindDoc="1" locked="0" layoutInCell="1" allowOverlap="1" wp14:anchorId="24FC9F1C" wp14:editId="0D73A495">
                <wp:simplePos x="0" y="0"/>
                <wp:positionH relativeFrom="column">
                  <wp:posOffset>-838200</wp:posOffset>
                </wp:positionH>
                <wp:positionV relativeFrom="paragraph">
                  <wp:posOffset>-781050</wp:posOffset>
                </wp:positionV>
                <wp:extent cx="7966075" cy="10173335"/>
                <wp:effectExtent l="0" t="0" r="0" b="0"/>
                <wp:wrapNone/>
                <wp:docPr id="1" name="Rectangle 1"/>
                <wp:cNvGraphicFramePr/>
                <a:graphic xmlns:a="http://schemas.openxmlformats.org/drawingml/2006/main">
                  <a:graphicData uri="http://schemas.microsoft.com/office/word/2010/wordprocessingShape">
                    <wps:wsp>
                      <wps:cNvSpPr/>
                      <wps:spPr>
                        <a:xfrm>
                          <a:off x="0" y="0"/>
                          <a:ext cx="7966075" cy="10173335"/>
                        </a:xfrm>
                        <a:prstGeom prst="rect">
                          <a:avLst/>
                        </a:prstGeom>
                        <a:solidFill>
                          <a:srgbClr val="0052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9059" w14:textId="77777777" w:rsidR="00144612" w:rsidRDefault="00144612" w:rsidP="003144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C9F1C" id="Rectangle 1" o:spid="_x0000_s1026" style="position:absolute;left:0;text-align:left;margin-left:-66pt;margin-top:-61.5pt;width:627.25pt;height:80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" fillcolor="#005294" stroked="f" strokeweight="1pt">
                <v:textbox>
                  <w:txbxContent>
                    <w:p w14:paraId="034D9059" w14:textId="77777777" w:rsidR="00144612" w:rsidRDefault="00144612" w:rsidP="003144FC"/>
                  </w:txbxContent>
                </v:textbox>
              </v:rect>
            </w:pict>
          </mc:Fallback>
        </mc:AlternateContent>
      </w:r>
    </w:p>
    <w:p w14:paraId="0A43EBA5" w14:textId="6E7275C7" w:rsidR="002502B5" w:rsidRPr="00113974" w:rsidRDefault="002502B5" w:rsidP="00490CD8">
      <w:pPr>
        <w:widowControl w:val="0"/>
        <w:jc w:val="right"/>
      </w:pPr>
    </w:p>
    <w:p w14:paraId="6AB3CA51" w14:textId="53CECAC3" w:rsidR="001516FB" w:rsidRPr="00113974" w:rsidRDefault="001516FB" w:rsidP="00490CD8">
      <w:pPr>
        <w:widowControl w:val="0"/>
        <w:jc w:val="right"/>
      </w:pPr>
    </w:p>
    <w:p w14:paraId="0E657A2B" w14:textId="3F4589CF" w:rsidR="001516FB" w:rsidRPr="00113974" w:rsidRDefault="0042482F" w:rsidP="00490CD8">
      <w:pPr>
        <w:widowControl w:val="0"/>
        <w:jc w:val="right"/>
      </w:pPr>
      <w:r>
        <w:rPr>
          <w:noProof/>
        </w:rPr>
        <w:pict w14:anchorId="185D4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6.5pt;margin-top:75pt;width:367.75pt;height:85.5pt;z-index:251666432;mso-position-horizontal-relative:margin;mso-position-vertical-relative:margin">
            <v:imagedata r:id="rId8" o:title="logo_white_tagless"/>
            <w10:wrap type="square" anchorx="margin" anchory="margin"/>
          </v:shape>
        </w:pict>
      </w:r>
    </w:p>
    <w:p w14:paraId="5C0311C2" w14:textId="0319B293" w:rsidR="00923636" w:rsidRDefault="00923636" w:rsidP="00490CD8">
      <w:pPr>
        <w:widowControl w:val="0"/>
      </w:pPr>
    </w:p>
    <w:tbl>
      <w:tblPr>
        <w:tblStyle w:val="TableGrid"/>
        <w:tblpPr w:leftFromText="180" w:rightFromText="180" w:vertAnchor="text" w:horzAnchor="margin" w:tblpY="482"/>
        <w:tblW w:w="0" w:type="auto"/>
        <w:tblLook w:val="04A0" w:firstRow="1" w:lastRow="0" w:firstColumn="1" w:lastColumn="0" w:noHBand="0" w:noVBand="1"/>
      </w:tblPr>
      <w:tblGrid>
        <w:gridCol w:w="10070"/>
      </w:tblGrid>
      <w:tr w:rsidR="008D2A2C" w:rsidRPr="00113974" w14:paraId="75EBC827" w14:textId="77777777" w:rsidTr="008D2A2C">
        <w:trPr>
          <w:trHeight w:val="9027"/>
        </w:trPr>
        <w:tc>
          <w:tcPr>
            <w:tcW w:w="10070" w:type="dxa"/>
            <w:tcBorders>
              <w:top w:val="nil"/>
              <w:left w:val="nil"/>
              <w:bottom w:val="nil"/>
              <w:right w:val="nil"/>
            </w:tcBorders>
          </w:tcPr>
          <w:p w14:paraId="442DA0EB" w14:textId="16D71C74" w:rsidR="008D2A2C" w:rsidRDefault="008D2A2C" w:rsidP="00490CD8">
            <w:pPr>
              <w:pStyle w:val="Title"/>
              <w:widowControl w:val="0"/>
            </w:pPr>
          </w:p>
          <w:p w14:paraId="0F2B86FF" w14:textId="14EC20FC" w:rsidR="008D2A2C" w:rsidRPr="00113974" w:rsidRDefault="00B53FE1" w:rsidP="00490CD8">
            <w:pPr>
              <w:pStyle w:val="Title"/>
              <w:widowControl w:val="0"/>
              <w:rPr>
                <w:sz w:val="40"/>
                <w:szCs w:val="40"/>
              </w:rPr>
            </w:pPr>
            <w:r>
              <w:rPr>
                <w:sz w:val="40"/>
                <w:szCs w:val="40"/>
              </w:rPr>
              <w:t>PowerShell Scripts</w:t>
            </w:r>
            <w:r w:rsidR="00144612">
              <w:rPr>
                <w:sz w:val="40"/>
                <w:szCs w:val="40"/>
              </w:rPr>
              <w:t xml:space="preserve"> for Crestron Control </w:t>
            </w:r>
          </w:p>
          <w:p w14:paraId="13E69DF6" w14:textId="3CC1D6BE" w:rsidR="008D2A2C" w:rsidRPr="00113974" w:rsidRDefault="00BB4CA9" w:rsidP="00490CD8">
            <w:pPr>
              <w:widowControl w:val="0"/>
              <w:jc w:val="right"/>
              <w:rPr>
                <w:color w:val="FFFFFF" w:themeColor="background1"/>
                <w:sz w:val="40"/>
                <w:szCs w:val="40"/>
              </w:rPr>
            </w:pPr>
            <w:r>
              <w:rPr>
                <w:color w:val="FFFFFF" w:themeColor="background1"/>
                <w:sz w:val="40"/>
                <w:szCs w:val="40"/>
              </w:rPr>
              <w:t>Processors &amp; Touch Panels</w:t>
            </w:r>
          </w:p>
          <w:p w14:paraId="1146981F" w14:textId="77777777" w:rsidR="008D2A2C" w:rsidRPr="00113974" w:rsidRDefault="008D2A2C" w:rsidP="00490CD8">
            <w:pPr>
              <w:widowControl w:val="0"/>
              <w:jc w:val="right"/>
              <w:rPr>
                <w:color w:val="FFFFFF" w:themeColor="background1"/>
                <w:sz w:val="40"/>
                <w:szCs w:val="40"/>
              </w:rPr>
            </w:pPr>
          </w:p>
          <w:p w14:paraId="5C46A81D" w14:textId="4952F3C9" w:rsidR="008D2A2C" w:rsidRPr="00113974" w:rsidRDefault="00B53FE1" w:rsidP="00490CD8">
            <w:pPr>
              <w:widowControl w:val="0"/>
              <w:jc w:val="right"/>
              <w:rPr>
                <w:color w:val="FFFFFF" w:themeColor="background1"/>
                <w:sz w:val="36"/>
              </w:rPr>
            </w:pPr>
            <w:r>
              <w:rPr>
                <w:color w:val="FFFFFF" w:themeColor="background1"/>
                <w:sz w:val="36"/>
              </w:rPr>
              <w:t>March</w:t>
            </w:r>
            <w:r w:rsidR="008F2933">
              <w:rPr>
                <w:color w:val="FFFFFF" w:themeColor="background1"/>
                <w:sz w:val="36"/>
              </w:rPr>
              <w:t xml:space="preserve"> 20</w:t>
            </w:r>
            <w:r w:rsidR="009C60BE">
              <w:rPr>
                <w:color w:val="FFFFFF" w:themeColor="background1"/>
                <w:sz w:val="36"/>
              </w:rPr>
              <w:t>2</w:t>
            </w:r>
            <w:r>
              <w:rPr>
                <w:color w:val="FFFFFF" w:themeColor="background1"/>
                <w:sz w:val="36"/>
              </w:rPr>
              <w:t>1</w:t>
            </w:r>
          </w:p>
          <w:p w14:paraId="1DAC4BFC" w14:textId="77777777" w:rsidR="008D2A2C" w:rsidRPr="00113974" w:rsidRDefault="008D2A2C" w:rsidP="00490CD8">
            <w:pPr>
              <w:widowControl w:val="0"/>
              <w:jc w:val="right"/>
            </w:pPr>
          </w:p>
        </w:tc>
      </w:tr>
      <w:tr w:rsidR="008D2A2C" w:rsidRPr="00113974" w14:paraId="1C52FF21" w14:textId="77777777" w:rsidTr="008D2A2C">
        <w:trPr>
          <w:trHeight w:val="66"/>
        </w:trPr>
        <w:tc>
          <w:tcPr>
            <w:tcW w:w="10070" w:type="dxa"/>
            <w:tcBorders>
              <w:top w:val="nil"/>
              <w:left w:val="nil"/>
              <w:bottom w:val="nil"/>
              <w:right w:val="nil"/>
            </w:tcBorders>
            <w:vAlign w:val="bottom"/>
          </w:tcPr>
          <w:p w14:paraId="25831EB4" w14:textId="77777777" w:rsidR="008D2A2C" w:rsidRDefault="008D2A2C" w:rsidP="00490CD8">
            <w:pPr>
              <w:widowControl w:val="0"/>
              <w:jc w:val="right"/>
              <w:rPr>
                <w:color w:val="FFFFFF" w:themeColor="background1"/>
              </w:rPr>
            </w:pPr>
          </w:p>
          <w:p w14:paraId="323DB63C" w14:textId="77777777" w:rsidR="008D2A2C" w:rsidRDefault="008D2A2C" w:rsidP="00490CD8">
            <w:pPr>
              <w:widowControl w:val="0"/>
              <w:jc w:val="right"/>
              <w:rPr>
                <w:color w:val="FFFFFF" w:themeColor="background1"/>
              </w:rPr>
            </w:pPr>
          </w:p>
          <w:p w14:paraId="716A768D" w14:textId="77777777" w:rsidR="008D2A2C" w:rsidRPr="00923636" w:rsidRDefault="008D2A2C" w:rsidP="00490CD8">
            <w:pPr>
              <w:widowControl w:val="0"/>
              <w:jc w:val="right"/>
              <w:rPr>
                <w:color w:val="F2F2F2" w:themeColor="background1" w:themeShade="F2"/>
              </w:rPr>
            </w:pPr>
            <w:r w:rsidRPr="00E04CCE">
              <w:rPr>
                <w:color w:val="FFFFFF" w:themeColor="background1"/>
              </w:rPr>
              <w:t>Confidential</w:t>
            </w:r>
          </w:p>
        </w:tc>
      </w:tr>
    </w:tbl>
    <w:p w14:paraId="0BE45752" w14:textId="77777777" w:rsidR="00E7164F" w:rsidRDefault="00E7164F" w:rsidP="00490CD8">
      <w:pPr>
        <w:widowControl w:val="0"/>
      </w:pPr>
    </w:p>
    <w:p w14:paraId="51F694D2" w14:textId="59155DCE" w:rsidR="00E7164F" w:rsidRPr="00113974" w:rsidRDefault="00E7164F" w:rsidP="00490CD8">
      <w:pPr>
        <w:widowControl w:val="0"/>
      </w:pPr>
    </w:p>
    <w:p w14:paraId="02C9AEE6" w14:textId="77777777" w:rsidR="00286C36" w:rsidRPr="00113974" w:rsidRDefault="00286C36" w:rsidP="00490CD8">
      <w:pPr>
        <w:widowControl w:val="0"/>
      </w:pPr>
      <w:bookmarkStart w:id="0" w:name="_Toc429740352"/>
    </w:p>
    <w:p w14:paraId="104303BE" w14:textId="6F906E5C" w:rsidR="0019496D" w:rsidRPr="00113974" w:rsidRDefault="0019496D" w:rsidP="00490CD8">
      <w:pPr>
        <w:pStyle w:val="Heading1"/>
        <w:framePr w:wrap="notBeside"/>
        <w:widowControl w:val="0"/>
      </w:pPr>
      <w:bookmarkStart w:id="1" w:name="_Toc430251812"/>
      <w:bookmarkStart w:id="2" w:name="_Toc430252076"/>
      <w:bookmarkStart w:id="3" w:name="_Toc67427784"/>
      <w:r w:rsidRPr="00113974">
        <w:lastRenderedPageBreak/>
        <w:t>Document History</w:t>
      </w:r>
      <w:bookmarkEnd w:id="0"/>
      <w:bookmarkEnd w:id="1"/>
      <w:bookmarkEnd w:id="2"/>
      <w:bookmarkEnd w:id="3"/>
    </w:p>
    <w:tbl>
      <w:tblPr>
        <w:tblStyle w:val="PepperDash"/>
        <w:tblW w:w="0" w:type="auto"/>
        <w:tblLook w:val="04A0" w:firstRow="1" w:lastRow="0" w:firstColumn="1" w:lastColumn="0" w:noHBand="0" w:noVBand="1"/>
      </w:tblPr>
      <w:tblGrid>
        <w:gridCol w:w="1615"/>
        <w:gridCol w:w="2075"/>
        <w:gridCol w:w="2520"/>
        <w:gridCol w:w="3870"/>
      </w:tblGrid>
      <w:tr w:rsidR="006F1806" w:rsidRPr="00923636" w14:paraId="7906B9ED" w14:textId="77777777" w:rsidTr="006F1806">
        <w:trPr>
          <w:cnfStyle w:val="100000000000" w:firstRow="1" w:lastRow="0" w:firstColumn="0" w:lastColumn="0" w:oddVBand="0" w:evenVBand="0" w:oddHBand="0" w:evenHBand="0" w:firstRowFirstColumn="0" w:firstRowLastColumn="0" w:lastRowFirstColumn="0" w:lastRowLastColumn="0"/>
        </w:trPr>
        <w:tc>
          <w:tcPr>
            <w:tcW w:w="1615" w:type="dxa"/>
          </w:tcPr>
          <w:p w14:paraId="10A7F4B8" w14:textId="77777777" w:rsidR="006F1806" w:rsidRPr="00923636" w:rsidRDefault="006F1806" w:rsidP="00490CD8">
            <w:pPr>
              <w:widowControl w:val="0"/>
            </w:pPr>
            <w:r w:rsidRPr="00923636">
              <w:t>Date</w:t>
            </w:r>
          </w:p>
        </w:tc>
        <w:tc>
          <w:tcPr>
            <w:tcW w:w="2075" w:type="dxa"/>
          </w:tcPr>
          <w:p w14:paraId="1663E860" w14:textId="4EE52DF4" w:rsidR="006F1806" w:rsidRPr="00923636" w:rsidRDefault="006F1806" w:rsidP="00490CD8">
            <w:pPr>
              <w:widowControl w:val="0"/>
            </w:pPr>
            <w:r>
              <w:t>Document Version</w:t>
            </w:r>
          </w:p>
        </w:tc>
        <w:tc>
          <w:tcPr>
            <w:tcW w:w="2520" w:type="dxa"/>
          </w:tcPr>
          <w:p w14:paraId="11D660D4" w14:textId="270B169E" w:rsidR="006F1806" w:rsidRPr="00923636" w:rsidRDefault="006F1806" w:rsidP="00490CD8">
            <w:pPr>
              <w:widowControl w:val="0"/>
            </w:pPr>
            <w:r w:rsidRPr="00923636">
              <w:t>Author</w:t>
            </w:r>
          </w:p>
        </w:tc>
        <w:tc>
          <w:tcPr>
            <w:tcW w:w="3870" w:type="dxa"/>
          </w:tcPr>
          <w:p w14:paraId="684D5019" w14:textId="77777777" w:rsidR="006F1806" w:rsidRPr="00923636" w:rsidRDefault="006F1806" w:rsidP="00490CD8">
            <w:pPr>
              <w:widowControl w:val="0"/>
            </w:pPr>
            <w:r w:rsidRPr="00923636">
              <w:t>Description</w:t>
            </w:r>
          </w:p>
        </w:tc>
      </w:tr>
      <w:tr w:rsidR="006F1806" w:rsidRPr="00923636" w14:paraId="3EF54B74" w14:textId="77777777" w:rsidTr="006F1806">
        <w:trPr>
          <w:cnfStyle w:val="000000100000" w:firstRow="0" w:lastRow="0" w:firstColumn="0" w:lastColumn="0" w:oddVBand="0" w:evenVBand="0" w:oddHBand="1" w:evenHBand="0" w:firstRowFirstColumn="0" w:firstRowLastColumn="0" w:lastRowFirstColumn="0" w:lastRowLastColumn="0"/>
        </w:trPr>
        <w:tc>
          <w:tcPr>
            <w:tcW w:w="1615" w:type="dxa"/>
          </w:tcPr>
          <w:p w14:paraId="1217BA0D" w14:textId="3F479461" w:rsidR="006F1806" w:rsidRPr="00923636" w:rsidRDefault="00C71AAB" w:rsidP="00490CD8">
            <w:pPr>
              <w:widowControl w:val="0"/>
            </w:pPr>
            <w:r>
              <w:t>20</w:t>
            </w:r>
            <w:r w:rsidR="009C60BE">
              <w:t>2</w:t>
            </w:r>
            <w:r w:rsidR="00144612">
              <w:t>1</w:t>
            </w:r>
            <w:r w:rsidR="006F1806">
              <w:t>-</w:t>
            </w:r>
            <w:r w:rsidR="00144612">
              <w:t>03</w:t>
            </w:r>
            <w:r w:rsidR="006F1806">
              <w:t>-</w:t>
            </w:r>
            <w:r w:rsidR="00144612">
              <w:t>23</w:t>
            </w:r>
          </w:p>
        </w:tc>
        <w:tc>
          <w:tcPr>
            <w:tcW w:w="2075" w:type="dxa"/>
          </w:tcPr>
          <w:p w14:paraId="33494F6D" w14:textId="4ECD0D18" w:rsidR="006F1806" w:rsidRPr="00923636" w:rsidRDefault="008F2933" w:rsidP="00490CD8">
            <w:pPr>
              <w:widowControl w:val="0"/>
            </w:pPr>
            <w:r>
              <w:t>01.00</w:t>
            </w:r>
          </w:p>
        </w:tc>
        <w:tc>
          <w:tcPr>
            <w:tcW w:w="2520" w:type="dxa"/>
          </w:tcPr>
          <w:p w14:paraId="1E78E61C" w14:textId="05C2C5BA" w:rsidR="006F1806" w:rsidRPr="00923636" w:rsidRDefault="006F1806" w:rsidP="00490CD8">
            <w:pPr>
              <w:widowControl w:val="0"/>
            </w:pPr>
            <w:r w:rsidRPr="00923636">
              <w:t>Jo</w:t>
            </w:r>
            <w:r w:rsidR="008F2933">
              <w:t>nathan Arndt</w:t>
            </w:r>
          </w:p>
        </w:tc>
        <w:tc>
          <w:tcPr>
            <w:tcW w:w="3870" w:type="dxa"/>
          </w:tcPr>
          <w:p w14:paraId="1F208E06" w14:textId="77777777" w:rsidR="006F1806" w:rsidRPr="00923636" w:rsidRDefault="006F1806" w:rsidP="00490CD8">
            <w:pPr>
              <w:widowControl w:val="0"/>
            </w:pPr>
            <w:r w:rsidRPr="00923636">
              <w:t>Initial Draft</w:t>
            </w:r>
          </w:p>
        </w:tc>
      </w:tr>
    </w:tbl>
    <w:p w14:paraId="68E83654" w14:textId="69B8CA59" w:rsidR="00D835A4" w:rsidRPr="00113974" w:rsidRDefault="00090080" w:rsidP="00490CD8">
      <w:pPr>
        <w:pStyle w:val="Heading1"/>
        <w:framePr w:wrap="notBeside"/>
        <w:widowControl w:val="0"/>
      </w:pPr>
      <w:bookmarkStart w:id="4" w:name="_Toc430252078"/>
      <w:bookmarkStart w:id="5" w:name="_Toc67427785"/>
      <w:r>
        <w:lastRenderedPageBreak/>
        <w:t>Contents</w:t>
      </w:r>
      <w:bookmarkEnd w:id="4"/>
      <w:bookmarkEnd w:id="5"/>
    </w:p>
    <w:bookmarkStart w:id="6" w:name="_Toc424834553"/>
    <w:p w14:paraId="15B4DEEE" w14:textId="0FF31653" w:rsidR="00804774" w:rsidRDefault="00A603C4">
      <w:pPr>
        <w:pStyle w:val="TOC1"/>
        <w:tabs>
          <w:tab w:val="right" w:leader="dot" w:pos="10070"/>
        </w:tabs>
        <w:rPr>
          <w:rFonts w:eastAsiaTheme="minorEastAsia"/>
          <w:b w:val="0"/>
          <w:bCs w:val="0"/>
          <w:iCs w:val="0"/>
          <w:noProof/>
          <w:sz w:val="22"/>
          <w:szCs w:val="22"/>
        </w:rPr>
      </w:pPr>
      <w:r>
        <w:rPr>
          <w:b w:val="0"/>
          <w:bCs w:val="0"/>
          <w:iCs w:val="0"/>
        </w:rPr>
        <w:fldChar w:fldCharType="begin"/>
      </w:r>
      <w:r>
        <w:rPr>
          <w:b w:val="0"/>
          <w:bCs w:val="0"/>
          <w:iCs w:val="0"/>
        </w:rPr>
        <w:instrText xml:space="preserve"> TOC \o "1-4" \h \z \u </w:instrText>
      </w:r>
      <w:r>
        <w:rPr>
          <w:b w:val="0"/>
          <w:bCs w:val="0"/>
          <w:iCs w:val="0"/>
        </w:rPr>
        <w:fldChar w:fldCharType="separate"/>
      </w:r>
      <w:hyperlink w:anchor="_Toc67427784" w:history="1">
        <w:r w:rsidR="00804774" w:rsidRPr="00D85079">
          <w:rPr>
            <w:rStyle w:val="Hyperlink"/>
            <w:noProof/>
          </w:rPr>
          <w:t>Document History</w:t>
        </w:r>
        <w:r w:rsidR="00804774">
          <w:rPr>
            <w:noProof/>
            <w:webHidden/>
          </w:rPr>
          <w:tab/>
        </w:r>
        <w:r w:rsidR="00804774">
          <w:rPr>
            <w:noProof/>
            <w:webHidden/>
          </w:rPr>
          <w:fldChar w:fldCharType="begin"/>
        </w:r>
        <w:r w:rsidR="00804774">
          <w:rPr>
            <w:noProof/>
            <w:webHidden/>
          </w:rPr>
          <w:instrText xml:space="preserve"> PAGEREF _Toc67427784 \h </w:instrText>
        </w:r>
        <w:r w:rsidR="00804774">
          <w:rPr>
            <w:noProof/>
            <w:webHidden/>
          </w:rPr>
        </w:r>
        <w:r w:rsidR="00804774">
          <w:rPr>
            <w:noProof/>
            <w:webHidden/>
          </w:rPr>
          <w:fldChar w:fldCharType="separate"/>
        </w:r>
        <w:r w:rsidR="00804774">
          <w:rPr>
            <w:noProof/>
            <w:webHidden/>
          </w:rPr>
          <w:t>2</w:t>
        </w:r>
        <w:r w:rsidR="00804774">
          <w:rPr>
            <w:noProof/>
            <w:webHidden/>
          </w:rPr>
          <w:fldChar w:fldCharType="end"/>
        </w:r>
      </w:hyperlink>
    </w:p>
    <w:p w14:paraId="56D908A8" w14:textId="2177D315" w:rsidR="00804774" w:rsidRDefault="0042482F">
      <w:pPr>
        <w:pStyle w:val="TOC1"/>
        <w:tabs>
          <w:tab w:val="right" w:leader="dot" w:pos="10070"/>
        </w:tabs>
        <w:rPr>
          <w:rFonts w:eastAsiaTheme="minorEastAsia"/>
          <w:b w:val="0"/>
          <w:bCs w:val="0"/>
          <w:iCs w:val="0"/>
          <w:noProof/>
          <w:sz w:val="22"/>
          <w:szCs w:val="22"/>
        </w:rPr>
      </w:pPr>
      <w:hyperlink w:anchor="_Toc67427785" w:history="1">
        <w:r w:rsidR="00804774" w:rsidRPr="00D85079">
          <w:rPr>
            <w:rStyle w:val="Hyperlink"/>
            <w:noProof/>
          </w:rPr>
          <w:t>Contents</w:t>
        </w:r>
        <w:r w:rsidR="00804774">
          <w:rPr>
            <w:noProof/>
            <w:webHidden/>
          </w:rPr>
          <w:tab/>
        </w:r>
        <w:r w:rsidR="00804774">
          <w:rPr>
            <w:noProof/>
            <w:webHidden/>
          </w:rPr>
          <w:fldChar w:fldCharType="begin"/>
        </w:r>
        <w:r w:rsidR="00804774">
          <w:rPr>
            <w:noProof/>
            <w:webHidden/>
          </w:rPr>
          <w:instrText xml:space="preserve"> PAGEREF _Toc67427785 \h </w:instrText>
        </w:r>
        <w:r w:rsidR="00804774">
          <w:rPr>
            <w:noProof/>
            <w:webHidden/>
          </w:rPr>
        </w:r>
        <w:r w:rsidR="00804774">
          <w:rPr>
            <w:noProof/>
            <w:webHidden/>
          </w:rPr>
          <w:fldChar w:fldCharType="separate"/>
        </w:r>
        <w:r w:rsidR="00804774">
          <w:rPr>
            <w:noProof/>
            <w:webHidden/>
          </w:rPr>
          <w:t>3</w:t>
        </w:r>
        <w:r w:rsidR="00804774">
          <w:rPr>
            <w:noProof/>
            <w:webHidden/>
          </w:rPr>
          <w:fldChar w:fldCharType="end"/>
        </w:r>
      </w:hyperlink>
    </w:p>
    <w:p w14:paraId="5F2DF7B6" w14:textId="3E53FB51" w:rsidR="00804774" w:rsidRDefault="0042482F">
      <w:pPr>
        <w:pStyle w:val="TOC1"/>
        <w:tabs>
          <w:tab w:val="right" w:leader="dot" w:pos="10070"/>
        </w:tabs>
        <w:rPr>
          <w:rFonts w:eastAsiaTheme="minorEastAsia"/>
          <w:b w:val="0"/>
          <w:bCs w:val="0"/>
          <w:iCs w:val="0"/>
          <w:noProof/>
          <w:sz w:val="22"/>
          <w:szCs w:val="22"/>
        </w:rPr>
      </w:pPr>
      <w:hyperlink w:anchor="_Toc67427786" w:history="1">
        <w:r w:rsidR="00804774" w:rsidRPr="00D85079">
          <w:rPr>
            <w:rStyle w:val="Hyperlink"/>
            <w:noProof/>
          </w:rPr>
          <w:t>Synopsis</w:t>
        </w:r>
        <w:r w:rsidR="00804774">
          <w:rPr>
            <w:noProof/>
            <w:webHidden/>
          </w:rPr>
          <w:tab/>
        </w:r>
        <w:r w:rsidR="00804774">
          <w:rPr>
            <w:noProof/>
            <w:webHidden/>
          </w:rPr>
          <w:fldChar w:fldCharType="begin"/>
        </w:r>
        <w:r w:rsidR="00804774">
          <w:rPr>
            <w:noProof/>
            <w:webHidden/>
          </w:rPr>
          <w:instrText xml:space="preserve"> PAGEREF _Toc67427786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0184E36D" w14:textId="3BDBB10F" w:rsidR="00804774" w:rsidRDefault="0042482F">
      <w:pPr>
        <w:pStyle w:val="TOC2"/>
        <w:tabs>
          <w:tab w:val="right" w:leader="dot" w:pos="10070"/>
        </w:tabs>
        <w:rPr>
          <w:rFonts w:eastAsiaTheme="minorEastAsia"/>
          <w:bCs w:val="0"/>
          <w:noProof/>
        </w:rPr>
      </w:pPr>
      <w:hyperlink w:anchor="_Toc67427787" w:history="1">
        <w:r w:rsidR="00804774" w:rsidRPr="00D85079">
          <w:rPr>
            <w:rStyle w:val="Hyperlink"/>
            <w:noProof/>
          </w:rPr>
          <w:t>Purpose</w:t>
        </w:r>
        <w:r w:rsidR="00804774">
          <w:rPr>
            <w:noProof/>
            <w:webHidden/>
          </w:rPr>
          <w:tab/>
        </w:r>
        <w:r w:rsidR="00804774">
          <w:rPr>
            <w:noProof/>
            <w:webHidden/>
          </w:rPr>
          <w:fldChar w:fldCharType="begin"/>
        </w:r>
        <w:r w:rsidR="00804774">
          <w:rPr>
            <w:noProof/>
            <w:webHidden/>
          </w:rPr>
          <w:instrText xml:space="preserve"> PAGEREF _Toc67427787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62158C0F" w14:textId="78545D3E" w:rsidR="00804774" w:rsidRDefault="0042482F">
      <w:pPr>
        <w:pStyle w:val="TOC2"/>
        <w:tabs>
          <w:tab w:val="right" w:leader="dot" w:pos="10070"/>
        </w:tabs>
        <w:rPr>
          <w:rFonts w:eastAsiaTheme="minorEastAsia"/>
          <w:bCs w:val="0"/>
          <w:noProof/>
        </w:rPr>
      </w:pPr>
      <w:hyperlink w:anchor="_Toc67427788" w:history="1">
        <w:r w:rsidR="00804774" w:rsidRPr="00D85079">
          <w:rPr>
            <w:rStyle w:val="Hyperlink"/>
            <w:noProof/>
          </w:rPr>
          <w:t>Assumptions</w:t>
        </w:r>
        <w:r w:rsidR="00804774">
          <w:rPr>
            <w:noProof/>
            <w:webHidden/>
          </w:rPr>
          <w:tab/>
        </w:r>
        <w:r w:rsidR="00804774">
          <w:rPr>
            <w:noProof/>
            <w:webHidden/>
          </w:rPr>
          <w:fldChar w:fldCharType="begin"/>
        </w:r>
        <w:r w:rsidR="00804774">
          <w:rPr>
            <w:noProof/>
            <w:webHidden/>
          </w:rPr>
          <w:instrText xml:space="preserve"> PAGEREF _Toc67427788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6FAB15E1" w14:textId="4C587BE1" w:rsidR="00804774" w:rsidRDefault="0042482F">
      <w:pPr>
        <w:pStyle w:val="TOC2"/>
        <w:tabs>
          <w:tab w:val="right" w:leader="dot" w:pos="10070"/>
        </w:tabs>
        <w:rPr>
          <w:rFonts w:eastAsiaTheme="minorEastAsia"/>
          <w:bCs w:val="0"/>
          <w:noProof/>
        </w:rPr>
      </w:pPr>
      <w:hyperlink w:anchor="_Toc67427789" w:history="1">
        <w:r w:rsidR="00804774" w:rsidRPr="00D85079">
          <w:rPr>
            <w:rStyle w:val="Hyperlink"/>
            <w:noProof/>
          </w:rPr>
          <w:t>Required Tools</w:t>
        </w:r>
        <w:r w:rsidR="00804774">
          <w:rPr>
            <w:noProof/>
            <w:webHidden/>
          </w:rPr>
          <w:tab/>
        </w:r>
        <w:r w:rsidR="00804774">
          <w:rPr>
            <w:noProof/>
            <w:webHidden/>
          </w:rPr>
          <w:fldChar w:fldCharType="begin"/>
        </w:r>
        <w:r w:rsidR="00804774">
          <w:rPr>
            <w:noProof/>
            <w:webHidden/>
          </w:rPr>
          <w:instrText xml:space="preserve"> PAGEREF _Toc67427789 \h </w:instrText>
        </w:r>
        <w:r w:rsidR="00804774">
          <w:rPr>
            <w:noProof/>
            <w:webHidden/>
          </w:rPr>
        </w:r>
        <w:r w:rsidR="00804774">
          <w:rPr>
            <w:noProof/>
            <w:webHidden/>
          </w:rPr>
          <w:fldChar w:fldCharType="separate"/>
        </w:r>
        <w:r w:rsidR="00804774">
          <w:rPr>
            <w:noProof/>
            <w:webHidden/>
          </w:rPr>
          <w:t>5</w:t>
        </w:r>
        <w:r w:rsidR="00804774">
          <w:rPr>
            <w:noProof/>
            <w:webHidden/>
          </w:rPr>
          <w:fldChar w:fldCharType="end"/>
        </w:r>
      </w:hyperlink>
    </w:p>
    <w:p w14:paraId="11735CC4" w14:textId="0DCA1A90" w:rsidR="00804774" w:rsidRDefault="0042482F">
      <w:pPr>
        <w:pStyle w:val="TOC2"/>
        <w:tabs>
          <w:tab w:val="right" w:leader="dot" w:pos="10070"/>
        </w:tabs>
        <w:rPr>
          <w:rFonts w:eastAsiaTheme="minorEastAsia"/>
          <w:bCs w:val="0"/>
          <w:noProof/>
        </w:rPr>
      </w:pPr>
      <w:hyperlink w:anchor="_Toc67427790" w:history="1">
        <w:r w:rsidR="00804774" w:rsidRPr="00D85079">
          <w:rPr>
            <w:rStyle w:val="Hyperlink"/>
            <w:noProof/>
          </w:rPr>
          <w:t>Software Versions</w:t>
        </w:r>
        <w:r w:rsidR="00804774">
          <w:rPr>
            <w:noProof/>
            <w:webHidden/>
          </w:rPr>
          <w:tab/>
        </w:r>
        <w:r w:rsidR="00804774">
          <w:rPr>
            <w:noProof/>
            <w:webHidden/>
          </w:rPr>
          <w:fldChar w:fldCharType="begin"/>
        </w:r>
        <w:r w:rsidR="00804774">
          <w:rPr>
            <w:noProof/>
            <w:webHidden/>
          </w:rPr>
          <w:instrText xml:space="preserve"> PAGEREF _Toc67427790 \h </w:instrText>
        </w:r>
        <w:r w:rsidR="00804774">
          <w:rPr>
            <w:noProof/>
            <w:webHidden/>
          </w:rPr>
        </w:r>
        <w:r w:rsidR="00804774">
          <w:rPr>
            <w:noProof/>
            <w:webHidden/>
          </w:rPr>
          <w:fldChar w:fldCharType="separate"/>
        </w:r>
        <w:r w:rsidR="00804774">
          <w:rPr>
            <w:noProof/>
            <w:webHidden/>
          </w:rPr>
          <w:t>6</w:t>
        </w:r>
        <w:r w:rsidR="00804774">
          <w:rPr>
            <w:noProof/>
            <w:webHidden/>
          </w:rPr>
          <w:fldChar w:fldCharType="end"/>
        </w:r>
      </w:hyperlink>
    </w:p>
    <w:p w14:paraId="11BA80C8" w14:textId="3215B052" w:rsidR="00804774" w:rsidRDefault="0042482F">
      <w:pPr>
        <w:pStyle w:val="TOC1"/>
        <w:tabs>
          <w:tab w:val="right" w:leader="dot" w:pos="10070"/>
        </w:tabs>
        <w:rPr>
          <w:rFonts w:eastAsiaTheme="minorEastAsia"/>
          <w:b w:val="0"/>
          <w:bCs w:val="0"/>
          <w:iCs w:val="0"/>
          <w:noProof/>
          <w:sz w:val="22"/>
          <w:szCs w:val="22"/>
        </w:rPr>
      </w:pPr>
      <w:hyperlink w:anchor="_Toc67427791" w:history="1">
        <w:r w:rsidR="00804774" w:rsidRPr="00D85079">
          <w:rPr>
            <w:rStyle w:val="Hyperlink"/>
            <w:noProof/>
          </w:rPr>
          <w:t>Firmware Requirements</w:t>
        </w:r>
        <w:r w:rsidR="00804774">
          <w:rPr>
            <w:noProof/>
            <w:webHidden/>
          </w:rPr>
          <w:tab/>
        </w:r>
        <w:r w:rsidR="00804774">
          <w:rPr>
            <w:noProof/>
            <w:webHidden/>
          </w:rPr>
          <w:fldChar w:fldCharType="begin"/>
        </w:r>
        <w:r w:rsidR="00804774">
          <w:rPr>
            <w:noProof/>
            <w:webHidden/>
          </w:rPr>
          <w:instrText xml:space="preserve"> PAGEREF _Toc67427791 \h </w:instrText>
        </w:r>
        <w:r w:rsidR="00804774">
          <w:rPr>
            <w:noProof/>
            <w:webHidden/>
          </w:rPr>
        </w:r>
        <w:r w:rsidR="00804774">
          <w:rPr>
            <w:noProof/>
            <w:webHidden/>
          </w:rPr>
          <w:fldChar w:fldCharType="separate"/>
        </w:r>
        <w:r w:rsidR="00804774">
          <w:rPr>
            <w:noProof/>
            <w:webHidden/>
          </w:rPr>
          <w:t>7</w:t>
        </w:r>
        <w:r w:rsidR="00804774">
          <w:rPr>
            <w:noProof/>
            <w:webHidden/>
          </w:rPr>
          <w:fldChar w:fldCharType="end"/>
        </w:r>
      </w:hyperlink>
    </w:p>
    <w:p w14:paraId="3AEB2743" w14:textId="5F2C7605" w:rsidR="00804774" w:rsidRDefault="0042482F">
      <w:pPr>
        <w:pStyle w:val="TOC1"/>
        <w:tabs>
          <w:tab w:val="right" w:leader="dot" w:pos="10070"/>
        </w:tabs>
        <w:rPr>
          <w:rFonts w:eastAsiaTheme="minorEastAsia"/>
          <w:b w:val="0"/>
          <w:bCs w:val="0"/>
          <w:iCs w:val="0"/>
          <w:noProof/>
          <w:sz w:val="22"/>
          <w:szCs w:val="22"/>
        </w:rPr>
      </w:pPr>
      <w:hyperlink w:anchor="_Toc67427792" w:history="1">
        <w:r w:rsidR="00804774" w:rsidRPr="00D85079">
          <w:rPr>
            <w:rStyle w:val="Hyperlink"/>
            <w:noProof/>
          </w:rPr>
          <w:t>Pre-Script Execution Guide</w:t>
        </w:r>
        <w:r w:rsidR="00804774">
          <w:rPr>
            <w:noProof/>
            <w:webHidden/>
          </w:rPr>
          <w:tab/>
        </w:r>
        <w:r w:rsidR="00804774">
          <w:rPr>
            <w:noProof/>
            <w:webHidden/>
          </w:rPr>
          <w:fldChar w:fldCharType="begin"/>
        </w:r>
        <w:r w:rsidR="00804774">
          <w:rPr>
            <w:noProof/>
            <w:webHidden/>
          </w:rPr>
          <w:instrText xml:space="preserve"> PAGEREF _Toc67427792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6A4E0E6D" w14:textId="2DCFB8FD" w:rsidR="00804774" w:rsidRDefault="0042482F">
      <w:pPr>
        <w:pStyle w:val="TOC2"/>
        <w:tabs>
          <w:tab w:val="right" w:leader="dot" w:pos="10070"/>
        </w:tabs>
        <w:rPr>
          <w:rFonts w:eastAsiaTheme="minorEastAsia"/>
          <w:bCs w:val="0"/>
          <w:noProof/>
        </w:rPr>
      </w:pPr>
      <w:hyperlink w:anchor="_Toc67427793" w:history="1">
        <w:r w:rsidR="00804774" w:rsidRPr="00D85079">
          <w:rPr>
            <w:rStyle w:val="Hyperlink"/>
            <w:noProof/>
          </w:rPr>
          <w:t>Step 1) Setup an Execution Policy</w:t>
        </w:r>
        <w:r w:rsidR="00804774">
          <w:rPr>
            <w:noProof/>
            <w:webHidden/>
          </w:rPr>
          <w:tab/>
        </w:r>
        <w:r w:rsidR="00804774">
          <w:rPr>
            <w:noProof/>
            <w:webHidden/>
          </w:rPr>
          <w:fldChar w:fldCharType="begin"/>
        </w:r>
        <w:r w:rsidR="00804774">
          <w:rPr>
            <w:noProof/>
            <w:webHidden/>
          </w:rPr>
          <w:instrText xml:space="preserve"> PAGEREF _Toc67427793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4F8C6AAD" w14:textId="25C4FB01" w:rsidR="00804774" w:rsidRDefault="0042482F">
      <w:pPr>
        <w:pStyle w:val="TOC2"/>
        <w:tabs>
          <w:tab w:val="right" w:leader="dot" w:pos="10070"/>
        </w:tabs>
        <w:rPr>
          <w:rFonts w:eastAsiaTheme="minorEastAsia"/>
          <w:bCs w:val="0"/>
          <w:noProof/>
        </w:rPr>
      </w:pPr>
      <w:hyperlink w:anchor="_Toc67427794" w:history="1">
        <w:r w:rsidR="00804774" w:rsidRPr="00D85079">
          <w:rPr>
            <w:rStyle w:val="Hyperlink"/>
            <w:noProof/>
          </w:rPr>
          <w:t>Step 2) Import Crestron PowerShell Module (if running script attended)</w:t>
        </w:r>
        <w:r w:rsidR="00804774">
          <w:rPr>
            <w:noProof/>
            <w:webHidden/>
          </w:rPr>
          <w:tab/>
        </w:r>
        <w:r w:rsidR="00804774">
          <w:rPr>
            <w:noProof/>
            <w:webHidden/>
          </w:rPr>
          <w:fldChar w:fldCharType="begin"/>
        </w:r>
        <w:r w:rsidR="00804774">
          <w:rPr>
            <w:noProof/>
            <w:webHidden/>
          </w:rPr>
          <w:instrText xml:space="preserve"> PAGEREF _Toc67427794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58E54B15" w14:textId="042F59BA" w:rsidR="00804774" w:rsidRDefault="0042482F">
      <w:pPr>
        <w:pStyle w:val="TOC2"/>
        <w:tabs>
          <w:tab w:val="right" w:leader="dot" w:pos="10070"/>
        </w:tabs>
        <w:rPr>
          <w:rFonts w:eastAsiaTheme="minorEastAsia"/>
          <w:bCs w:val="0"/>
          <w:noProof/>
        </w:rPr>
      </w:pPr>
      <w:hyperlink w:anchor="_Toc67427795" w:history="1">
        <w:r w:rsidR="00804774" w:rsidRPr="00D85079">
          <w:rPr>
            <w:rStyle w:val="Hyperlink"/>
            <w:noProof/>
          </w:rPr>
          <w:t>Step 3) Create initial folder structure</w:t>
        </w:r>
        <w:r w:rsidR="00804774">
          <w:rPr>
            <w:noProof/>
            <w:webHidden/>
          </w:rPr>
          <w:tab/>
        </w:r>
        <w:r w:rsidR="00804774">
          <w:rPr>
            <w:noProof/>
            <w:webHidden/>
          </w:rPr>
          <w:fldChar w:fldCharType="begin"/>
        </w:r>
        <w:r w:rsidR="00804774">
          <w:rPr>
            <w:noProof/>
            <w:webHidden/>
          </w:rPr>
          <w:instrText xml:space="preserve"> PAGEREF _Toc67427795 \h </w:instrText>
        </w:r>
        <w:r w:rsidR="00804774">
          <w:rPr>
            <w:noProof/>
            <w:webHidden/>
          </w:rPr>
        </w:r>
        <w:r w:rsidR="00804774">
          <w:rPr>
            <w:noProof/>
            <w:webHidden/>
          </w:rPr>
          <w:fldChar w:fldCharType="separate"/>
        </w:r>
        <w:r w:rsidR="00804774">
          <w:rPr>
            <w:noProof/>
            <w:webHidden/>
          </w:rPr>
          <w:t>8</w:t>
        </w:r>
        <w:r w:rsidR="00804774">
          <w:rPr>
            <w:noProof/>
            <w:webHidden/>
          </w:rPr>
          <w:fldChar w:fldCharType="end"/>
        </w:r>
      </w:hyperlink>
    </w:p>
    <w:p w14:paraId="6F7E5578" w14:textId="79024E75" w:rsidR="00804774" w:rsidRDefault="0042482F">
      <w:pPr>
        <w:pStyle w:val="TOC1"/>
        <w:tabs>
          <w:tab w:val="right" w:leader="dot" w:pos="10070"/>
        </w:tabs>
        <w:rPr>
          <w:rFonts w:eastAsiaTheme="minorEastAsia"/>
          <w:b w:val="0"/>
          <w:bCs w:val="0"/>
          <w:iCs w:val="0"/>
          <w:noProof/>
          <w:sz w:val="22"/>
          <w:szCs w:val="22"/>
        </w:rPr>
      </w:pPr>
      <w:hyperlink w:anchor="_Toc67427796" w:history="1">
        <w:r w:rsidR="00804774" w:rsidRPr="00D85079">
          <w:rPr>
            <w:rStyle w:val="Hyperlink"/>
            <w:rFonts w:eastAsia="Calibri"/>
            <w:noProof/>
          </w:rPr>
          <w:t>Script Execution &gt; Update Firmware</w:t>
        </w:r>
        <w:r w:rsidR="00804774">
          <w:rPr>
            <w:noProof/>
            <w:webHidden/>
          </w:rPr>
          <w:tab/>
        </w:r>
        <w:r w:rsidR="00804774">
          <w:rPr>
            <w:noProof/>
            <w:webHidden/>
          </w:rPr>
          <w:fldChar w:fldCharType="begin"/>
        </w:r>
        <w:r w:rsidR="00804774">
          <w:rPr>
            <w:noProof/>
            <w:webHidden/>
          </w:rPr>
          <w:instrText xml:space="preserve"> PAGEREF _Toc67427796 \h </w:instrText>
        </w:r>
        <w:r w:rsidR="00804774">
          <w:rPr>
            <w:noProof/>
            <w:webHidden/>
          </w:rPr>
        </w:r>
        <w:r w:rsidR="00804774">
          <w:rPr>
            <w:noProof/>
            <w:webHidden/>
          </w:rPr>
          <w:fldChar w:fldCharType="separate"/>
        </w:r>
        <w:r w:rsidR="00804774">
          <w:rPr>
            <w:noProof/>
            <w:webHidden/>
          </w:rPr>
          <w:t>9</w:t>
        </w:r>
        <w:r w:rsidR="00804774">
          <w:rPr>
            <w:noProof/>
            <w:webHidden/>
          </w:rPr>
          <w:fldChar w:fldCharType="end"/>
        </w:r>
      </w:hyperlink>
    </w:p>
    <w:p w14:paraId="5CA1CB90" w14:textId="28C17EF1" w:rsidR="00804774" w:rsidRDefault="0042482F">
      <w:pPr>
        <w:pStyle w:val="TOC2"/>
        <w:tabs>
          <w:tab w:val="right" w:leader="dot" w:pos="10070"/>
        </w:tabs>
        <w:rPr>
          <w:rFonts w:eastAsiaTheme="minorEastAsia"/>
          <w:bCs w:val="0"/>
          <w:noProof/>
        </w:rPr>
      </w:pPr>
      <w:hyperlink w:anchor="_Toc67427797"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_Toc67427797 \h </w:instrText>
        </w:r>
        <w:r w:rsidR="00804774">
          <w:rPr>
            <w:noProof/>
            <w:webHidden/>
          </w:rPr>
        </w:r>
        <w:r w:rsidR="00804774">
          <w:rPr>
            <w:noProof/>
            <w:webHidden/>
          </w:rPr>
          <w:fldChar w:fldCharType="separate"/>
        </w:r>
        <w:r w:rsidR="00804774">
          <w:rPr>
            <w:noProof/>
            <w:webHidden/>
          </w:rPr>
          <w:t>9</w:t>
        </w:r>
        <w:r w:rsidR="00804774">
          <w:rPr>
            <w:noProof/>
            <w:webHidden/>
          </w:rPr>
          <w:fldChar w:fldCharType="end"/>
        </w:r>
      </w:hyperlink>
    </w:p>
    <w:p w14:paraId="460B2D9A" w14:textId="16A2F004" w:rsidR="00804774" w:rsidRDefault="0042482F">
      <w:pPr>
        <w:pStyle w:val="TOC2"/>
        <w:tabs>
          <w:tab w:val="right" w:leader="dot" w:pos="10070"/>
        </w:tabs>
        <w:rPr>
          <w:rFonts w:eastAsiaTheme="minorEastAsia"/>
          <w:bCs w:val="0"/>
          <w:noProof/>
        </w:rPr>
      </w:pPr>
      <w:hyperlink w:anchor="_Toc67427798" w:history="1">
        <w:r w:rsidR="00804774" w:rsidRPr="00D85079">
          <w:rPr>
            <w:rStyle w:val="Hyperlink"/>
            <w:noProof/>
          </w:rPr>
          <w:t>How to adjust the Ethernet settings on a Control Processor</w:t>
        </w:r>
        <w:r w:rsidR="00804774">
          <w:rPr>
            <w:noProof/>
            <w:webHidden/>
          </w:rPr>
          <w:tab/>
        </w:r>
        <w:r w:rsidR="00804774">
          <w:rPr>
            <w:noProof/>
            <w:webHidden/>
          </w:rPr>
          <w:fldChar w:fldCharType="begin"/>
        </w:r>
        <w:r w:rsidR="00804774">
          <w:rPr>
            <w:noProof/>
            <w:webHidden/>
          </w:rPr>
          <w:instrText xml:space="preserve"> PAGEREF _Toc67427798 \h </w:instrText>
        </w:r>
        <w:r w:rsidR="00804774">
          <w:rPr>
            <w:noProof/>
            <w:webHidden/>
          </w:rPr>
        </w:r>
        <w:r w:rsidR="00804774">
          <w:rPr>
            <w:noProof/>
            <w:webHidden/>
          </w:rPr>
          <w:fldChar w:fldCharType="separate"/>
        </w:r>
        <w:r w:rsidR="00804774">
          <w:rPr>
            <w:noProof/>
            <w:webHidden/>
          </w:rPr>
          <w:t>10</w:t>
        </w:r>
        <w:r w:rsidR="00804774">
          <w:rPr>
            <w:noProof/>
            <w:webHidden/>
          </w:rPr>
          <w:fldChar w:fldCharType="end"/>
        </w:r>
      </w:hyperlink>
    </w:p>
    <w:p w14:paraId="35E14211" w14:textId="7A03B941" w:rsidR="00804774" w:rsidRDefault="0042482F">
      <w:pPr>
        <w:pStyle w:val="TOC2"/>
        <w:tabs>
          <w:tab w:val="right" w:leader="dot" w:pos="10070"/>
        </w:tabs>
        <w:rPr>
          <w:rFonts w:eastAsiaTheme="minorEastAsia"/>
          <w:bCs w:val="0"/>
          <w:noProof/>
        </w:rPr>
      </w:pPr>
      <w:hyperlink w:anchor="_Toc67427799" w:history="1">
        <w:r w:rsidR="00804774" w:rsidRPr="00D85079">
          <w:rPr>
            <w:rStyle w:val="Hyperlink"/>
            <w:noProof/>
          </w:rPr>
          <w:t>How to Install PepperDash Software on a Control Processor</w:t>
        </w:r>
        <w:r w:rsidR="00804774">
          <w:rPr>
            <w:noProof/>
            <w:webHidden/>
          </w:rPr>
          <w:tab/>
        </w:r>
        <w:r w:rsidR="00804774">
          <w:rPr>
            <w:noProof/>
            <w:webHidden/>
          </w:rPr>
          <w:fldChar w:fldCharType="begin"/>
        </w:r>
        <w:r w:rsidR="00804774">
          <w:rPr>
            <w:noProof/>
            <w:webHidden/>
          </w:rPr>
          <w:instrText xml:space="preserve"> PAGEREF _Toc67427799 \h </w:instrText>
        </w:r>
        <w:r w:rsidR="00804774">
          <w:rPr>
            <w:noProof/>
            <w:webHidden/>
          </w:rPr>
        </w:r>
        <w:r w:rsidR="00804774">
          <w:rPr>
            <w:noProof/>
            <w:webHidden/>
          </w:rPr>
          <w:fldChar w:fldCharType="separate"/>
        </w:r>
        <w:r w:rsidR="00804774">
          <w:rPr>
            <w:noProof/>
            <w:webHidden/>
          </w:rPr>
          <w:t>11</w:t>
        </w:r>
        <w:r w:rsidR="00804774">
          <w:rPr>
            <w:noProof/>
            <w:webHidden/>
          </w:rPr>
          <w:fldChar w:fldCharType="end"/>
        </w:r>
      </w:hyperlink>
    </w:p>
    <w:p w14:paraId="1DB046D7" w14:textId="72FCC049" w:rsidR="00804774" w:rsidRDefault="0042482F">
      <w:pPr>
        <w:pStyle w:val="TOC2"/>
        <w:tabs>
          <w:tab w:val="right" w:leader="dot" w:pos="10070"/>
        </w:tabs>
        <w:rPr>
          <w:rFonts w:eastAsiaTheme="minorEastAsia"/>
          <w:bCs w:val="0"/>
          <w:noProof/>
        </w:rPr>
      </w:pPr>
      <w:hyperlink w:anchor="_Toc67427800" w:history="1">
        <w:r w:rsidR="00804774" w:rsidRPr="00D85079">
          <w:rPr>
            <w:rStyle w:val="Hyperlink"/>
            <w:noProof/>
          </w:rPr>
          <w:t>How to Install PepperDash Graphics (iPad or X-Web) on a Control Processor</w:t>
        </w:r>
        <w:r w:rsidR="00804774">
          <w:rPr>
            <w:noProof/>
            <w:webHidden/>
          </w:rPr>
          <w:tab/>
        </w:r>
        <w:r w:rsidR="00804774">
          <w:rPr>
            <w:noProof/>
            <w:webHidden/>
          </w:rPr>
          <w:fldChar w:fldCharType="begin"/>
        </w:r>
        <w:r w:rsidR="00804774">
          <w:rPr>
            <w:noProof/>
            <w:webHidden/>
          </w:rPr>
          <w:instrText xml:space="preserve"> PAGEREF _Toc67427800 \h </w:instrText>
        </w:r>
        <w:r w:rsidR="00804774">
          <w:rPr>
            <w:noProof/>
            <w:webHidden/>
          </w:rPr>
        </w:r>
        <w:r w:rsidR="00804774">
          <w:rPr>
            <w:noProof/>
            <w:webHidden/>
          </w:rPr>
          <w:fldChar w:fldCharType="separate"/>
        </w:r>
        <w:r w:rsidR="00804774">
          <w:rPr>
            <w:noProof/>
            <w:webHidden/>
          </w:rPr>
          <w:t>12</w:t>
        </w:r>
        <w:r w:rsidR="00804774">
          <w:rPr>
            <w:noProof/>
            <w:webHidden/>
          </w:rPr>
          <w:fldChar w:fldCharType="end"/>
        </w:r>
      </w:hyperlink>
    </w:p>
    <w:p w14:paraId="0E9A7695" w14:textId="738D2CDE" w:rsidR="00804774" w:rsidRDefault="0042482F">
      <w:pPr>
        <w:pStyle w:val="TOC1"/>
        <w:tabs>
          <w:tab w:val="right" w:leader="dot" w:pos="10070"/>
        </w:tabs>
        <w:rPr>
          <w:rFonts w:eastAsiaTheme="minorEastAsia"/>
          <w:b w:val="0"/>
          <w:bCs w:val="0"/>
          <w:iCs w:val="0"/>
          <w:noProof/>
          <w:sz w:val="22"/>
          <w:szCs w:val="22"/>
        </w:rPr>
      </w:pPr>
      <w:hyperlink w:anchor="_Toc67427801" w:history="1">
        <w:r w:rsidR="00804774" w:rsidRPr="00D85079">
          <w:rPr>
            <w:rStyle w:val="Hyperlink"/>
            <w:rFonts w:eastAsia="Calibri"/>
            <w:noProof/>
          </w:rPr>
          <w:t>Script Execution &gt; Enable Authentication</w:t>
        </w:r>
        <w:r w:rsidR="00804774">
          <w:rPr>
            <w:noProof/>
            <w:webHidden/>
          </w:rPr>
          <w:tab/>
        </w:r>
        <w:r w:rsidR="00804774">
          <w:rPr>
            <w:noProof/>
            <w:webHidden/>
          </w:rPr>
          <w:fldChar w:fldCharType="begin"/>
        </w:r>
        <w:r w:rsidR="00804774">
          <w:rPr>
            <w:noProof/>
            <w:webHidden/>
          </w:rPr>
          <w:instrText xml:space="preserve"> PAGEREF _Toc67427801 \h </w:instrText>
        </w:r>
        <w:r w:rsidR="00804774">
          <w:rPr>
            <w:noProof/>
            <w:webHidden/>
          </w:rPr>
        </w:r>
        <w:r w:rsidR="00804774">
          <w:rPr>
            <w:noProof/>
            <w:webHidden/>
          </w:rPr>
          <w:fldChar w:fldCharType="separate"/>
        </w:r>
        <w:r w:rsidR="00804774">
          <w:rPr>
            <w:noProof/>
            <w:webHidden/>
          </w:rPr>
          <w:t>14</w:t>
        </w:r>
        <w:r w:rsidR="00804774">
          <w:rPr>
            <w:noProof/>
            <w:webHidden/>
          </w:rPr>
          <w:fldChar w:fldCharType="end"/>
        </w:r>
      </w:hyperlink>
    </w:p>
    <w:p w14:paraId="56C3E8C0" w14:textId="009C56D6" w:rsidR="00804774" w:rsidRDefault="0042482F">
      <w:pPr>
        <w:pStyle w:val="TOC2"/>
        <w:tabs>
          <w:tab w:val="right" w:leader="dot" w:pos="10070"/>
        </w:tabs>
        <w:rPr>
          <w:rFonts w:eastAsiaTheme="minorEastAsia"/>
          <w:bCs w:val="0"/>
          <w:noProof/>
        </w:rPr>
      </w:pPr>
      <w:hyperlink w:anchor="_Toc67427802"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_Toc67427802 \h </w:instrText>
        </w:r>
        <w:r w:rsidR="00804774">
          <w:rPr>
            <w:noProof/>
            <w:webHidden/>
          </w:rPr>
        </w:r>
        <w:r w:rsidR="00804774">
          <w:rPr>
            <w:noProof/>
            <w:webHidden/>
          </w:rPr>
          <w:fldChar w:fldCharType="separate"/>
        </w:r>
        <w:r w:rsidR="00804774">
          <w:rPr>
            <w:noProof/>
            <w:webHidden/>
          </w:rPr>
          <w:t>14</w:t>
        </w:r>
        <w:r w:rsidR="00804774">
          <w:rPr>
            <w:noProof/>
            <w:webHidden/>
          </w:rPr>
          <w:fldChar w:fldCharType="end"/>
        </w:r>
      </w:hyperlink>
    </w:p>
    <w:p w14:paraId="34C4F78D" w14:textId="27751F0B" w:rsidR="00804774" w:rsidRDefault="0042482F">
      <w:pPr>
        <w:pStyle w:val="TOC1"/>
        <w:tabs>
          <w:tab w:val="right" w:leader="dot" w:pos="10070"/>
        </w:tabs>
        <w:rPr>
          <w:rFonts w:eastAsiaTheme="minorEastAsia"/>
          <w:b w:val="0"/>
          <w:bCs w:val="0"/>
          <w:iCs w:val="0"/>
          <w:noProof/>
          <w:sz w:val="22"/>
          <w:szCs w:val="22"/>
        </w:rPr>
      </w:pPr>
      <w:hyperlink w:anchor="_Toc67427803" w:history="1">
        <w:r w:rsidR="00804774" w:rsidRPr="00D85079">
          <w:rPr>
            <w:rStyle w:val="Hyperlink"/>
            <w:rFonts w:eastAsia="Calibri"/>
            <w:noProof/>
          </w:rPr>
          <w:t>Script Execution &gt; Unattended</w:t>
        </w:r>
        <w:r w:rsidR="00804774">
          <w:rPr>
            <w:noProof/>
            <w:webHidden/>
          </w:rPr>
          <w:tab/>
        </w:r>
        <w:r w:rsidR="00804774">
          <w:rPr>
            <w:noProof/>
            <w:webHidden/>
          </w:rPr>
          <w:fldChar w:fldCharType="begin"/>
        </w:r>
        <w:r w:rsidR="00804774">
          <w:rPr>
            <w:noProof/>
            <w:webHidden/>
          </w:rPr>
          <w:instrText xml:space="preserve"> PAGEREF _Toc67427803 \h </w:instrText>
        </w:r>
        <w:r w:rsidR="00804774">
          <w:rPr>
            <w:noProof/>
            <w:webHidden/>
          </w:rPr>
        </w:r>
        <w:r w:rsidR="00804774">
          <w:rPr>
            <w:noProof/>
            <w:webHidden/>
          </w:rPr>
          <w:fldChar w:fldCharType="separate"/>
        </w:r>
        <w:r w:rsidR="00804774">
          <w:rPr>
            <w:noProof/>
            <w:webHidden/>
          </w:rPr>
          <w:t>15</w:t>
        </w:r>
        <w:r w:rsidR="00804774">
          <w:rPr>
            <w:noProof/>
            <w:webHidden/>
          </w:rPr>
          <w:fldChar w:fldCharType="end"/>
        </w:r>
      </w:hyperlink>
    </w:p>
    <w:p w14:paraId="0359A1FC" w14:textId="54C0A19F" w:rsidR="00804774" w:rsidRDefault="0042482F">
      <w:pPr>
        <w:pStyle w:val="TOC2"/>
        <w:tabs>
          <w:tab w:val="right" w:leader="dot" w:pos="10070"/>
        </w:tabs>
        <w:rPr>
          <w:rFonts w:eastAsiaTheme="minorEastAsia"/>
          <w:bCs w:val="0"/>
          <w:noProof/>
        </w:rPr>
      </w:pPr>
      <w:hyperlink w:anchor="_Toc67427804" w:history="1">
        <w:r w:rsidR="00804774" w:rsidRPr="00D85079">
          <w:rPr>
            <w:rStyle w:val="Hyperlink"/>
            <w:noProof/>
          </w:rPr>
          <w:t>How to Connect to a Device</w:t>
        </w:r>
        <w:r w:rsidR="00804774">
          <w:rPr>
            <w:noProof/>
            <w:webHidden/>
          </w:rPr>
          <w:tab/>
        </w:r>
        <w:r w:rsidR="00804774">
          <w:rPr>
            <w:noProof/>
            <w:webHidden/>
          </w:rPr>
          <w:fldChar w:fldCharType="begin"/>
        </w:r>
        <w:r w:rsidR="00804774">
          <w:rPr>
            <w:noProof/>
            <w:webHidden/>
          </w:rPr>
          <w:instrText xml:space="preserve"> PAGEREF _Toc67427804 \h </w:instrText>
        </w:r>
        <w:r w:rsidR="00804774">
          <w:rPr>
            <w:noProof/>
            <w:webHidden/>
          </w:rPr>
        </w:r>
        <w:r w:rsidR="00804774">
          <w:rPr>
            <w:noProof/>
            <w:webHidden/>
          </w:rPr>
          <w:fldChar w:fldCharType="separate"/>
        </w:r>
        <w:r w:rsidR="00804774">
          <w:rPr>
            <w:noProof/>
            <w:webHidden/>
          </w:rPr>
          <w:t>15</w:t>
        </w:r>
        <w:r w:rsidR="00804774">
          <w:rPr>
            <w:noProof/>
            <w:webHidden/>
          </w:rPr>
          <w:fldChar w:fldCharType="end"/>
        </w:r>
      </w:hyperlink>
    </w:p>
    <w:p w14:paraId="20A7F825" w14:textId="34E4C3BD" w:rsidR="00804774" w:rsidRDefault="0042482F">
      <w:pPr>
        <w:pStyle w:val="TOC1"/>
        <w:tabs>
          <w:tab w:val="right" w:leader="dot" w:pos="10070"/>
        </w:tabs>
        <w:rPr>
          <w:rFonts w:eastAsiaTheme="minorEastAsia"/>
          <w:b w:val="0"/>
          <w:bCs w:val="0"/>
          <w:iCs w:val="0"/>
          <w:noProof/>
          <w:sz w:val="22"/>
          <w:szCs w:val="22"/>
        </w:rPr>
      </w:pPr>
      <w:hyperlink w:anchor="_Toc67427805" w:history="1">
        <w:r w:rsidR="00804774" w:rsidRPr="00D85079">
          <w:rPr>
            <w:rStyle w:val="Hyperlink"/>
            <w:noProof/>
          </w:rPr>
          <w:t>Notices</w:t>
        </w:r>
        <w:r w:rsidR="00804774">
          <w:rPr>
            <w:noProof/>
            <w:webHidden/>
          </w:rPr>
          <w:tab/>
        </w:r>
        <w:r w:rsidR="00804774">
          <w:rPr>
            <w:noProof/>
            <w:webHidden/>
          </w:rPr>
          <w:fldChar w:fldCharType="begin"/>
        </w:r>
        <w:r w:rsidR="00804774">
          <w:rPr>
            <w:noProof/>
            <w:webHidden/>
          </w:rPr>
          <w:instrText xml:space="preserve"> PAGEREF _Toc67427805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66E774BD" w14:textId="1A8258C4" w:rsidR="00804774" w:rsidRDefault="0042482F">
      <w:pPr>
        <w:pStyle w:val="TOC2"/>
        <w:tabs>
          <w:tab w:val="right" w:leader="dot" w:pos="10070"/>
        </w:tabs>
        <w:rPr>
          <w:rFonts w:eastAsiaTheme="minorEastAsia"/>
          <w:bCs w:val="0"/>
          <w:noProof/>
        </w:rPr>
      </w:pPr>
      <w:hyperlink w:anchor="_Toc67427806" w:history="1">
        <w:r w:rsidR="00804774" w:rsidRPr="00D85079">
          <w:rPr>
            <w:rStyle w:val="Hyperlink"/>
            <w:rFonts w:eastAsia="Times New Roman"/>
            <w:noProof/>
            <w:shd w:val="clear" w:color="auto" w:fill="FFFFFF"/>
          </w:rPr>
          <w:t>Notice of Ownership and Copyright</w:t>
        </w:r>
        <w:r w:rsidR="00804774">
          <w:rPr>
            <w:noProof/>
            <w:webHidden/>
          </w:rPr>
          <w:tab/>
        </w:r>
        <w:r w:rsidR="00804774">
          <w:rPr>
            <w:noProof/>
            <w:webHidden/>
          </w:rPr>
          <w:fldChar w:fldCharType="begin"/>
        </w:r>
        <w:r w:rsidR="00804774">
          <w:rPr>
            <w:noProof/>
            <w:webHidden/>
          </w:rPr>
          <w:instrText xml:space="preserve"> PAGEREF _Toc67427806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58765392" w14:textId="09189416" w:rsidR="00804774" w:rsidRDefault="0042482F">
      <w:pPr>
        <w:pStyle w:val="TOC2"/>
        <w:tabs>
          <w:tab w:val="right" w:leader="dot" w:pos="10070"/>
        </w:tabs>
        <w:rPr>
          <w:rFonts w:eastAsiaTheme="minorEastAsia"/>
          <w:bCs w:val="0"/>
          <w:noProof/>
        </w:rPr>
      </w:pPr>
      <w:hyperlink w:anchor="_Toc67427807" w:history="1">
        <w:r w:rsidR="00804774" w:rsidRPr="00D85079">
          <w:rPr>
            <w:rStyle w:val="Hyperlink"/>
            <w:noProof/>
          </w:rPr>
          <w: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t>
        </w:r>
        <w:r w:rsidR="00804774">
          <w:rPr>
            <w:noProof/>
            <w:webHidden/>
          </w:rPr>
          <w:tab/>
        </w:r>
        <w:r w:rsidR="00804774">
          <w:rPr>
            <w:noProof/>
            <w:webHidden/>
          </w:rPr>
          <w:fldChar w:fldCharType="begin"/>
        </w:r>
        <w:r w:rsidR="00804774">
          <w:rPr>
            <w:noProof/>
            <w:webHidden/>
          </w:rPr>
          <w:instrText xml:space="preserve"> PAGEREF _Toc67427807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4E70EADE" w14:textId="3570ADC9" w:rsidR="00804774" w:rsidRDefault="0042482F">
      <w:pPr>
        <w:pStyle w:val="TOC2"/>
        <w:tabs>
          <w:tab w:val="right" w:leader="dot" w:pos="10070"/>
        </w:tabs>
        <w:rPr>
          <w:rFonts w:eastAsiaTheme="minorEastAsia"/>
          <w:bCs w:val="0"/>
          <w:noProof/>
        </w:rPr>
      </w:pPr>
      <w:hyperlink w:anchor="_Toc67427808" w:history="1">
        <w:r w:rsidR="00804774" w:rsidRPr="00D85079">
          <w:rPr>
            <w:rStyle w:val="Hyperlink"/>
            <w:rFonts w:eastAsia="Times New Roman"/>
            <w:noProof/>
          </w:rPr>
          <w:t>Notice of Confidentiality</w:t>
        </w:r>
        <w:r w:rsidR="00804774">
          <w:rPr>
            <w:noProof/>
            <w:webHidden/>
          </w:rPr>
          <w:tab/>
        </w:r>
        <w:r w:rsidR="00804774">
          <w:rPr>
            <w:noProof/>
            <w:webHidden/>
          </w:rPr>
          <w:fldChar w:fldCharType="begin"/>
        </w:r>
        <w:r w:rsidR="00804774">
          <w:rPr>
            <w:noProof/>
            <w:webHidden/>
          </w:rPr>
          <w:instrText xml:space="preserve"> PAGEREF _Toc67427808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5CEF36E4" w14:textId="353998BB" w:rsidR="00804774" w:rsidRDefault="0042482F">
      <w:pPr>
        <w:pStyle w:val="TOC2"/>
        <w:tabs>
          <w:tab w:val="right" w:leader="dot" w:pos="10070"/>
        </w:tabs>
        <w:rPr>
          <w:rFonts w:eastAsiaTheme="minorEastAsia"/>
          <w:bCs w:val="0"/>
          <w:noProof/>
        </w:rPr>
      </w:pPr>
      <w:hyperlink w:anchor="_Toc67427809" w:history="1">
        <w:r w:rsidR="00804774" w:rsidRPr="00D85079">
          <w:rPr>
            <w:rStyle w:val="Hyperlink"/>
            <w:noProof/>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r w:rsidR="00804774">
          <w:rPr>
            <w:noProof/>
            <w:webHidden/>
          </w:rPr>
          <w:tab/>
        </w:r>
        <w:r w:rsidR="00804774">
          <w:rPr>
            <w:noProof/>
            <w:webHidden/>
          </w:rPr>
          <w:fldChar w:fldCharType="begin"/>
        </w:r>
        <w:r w:rsidR="00804774">
          <w:rPr>
            <w:noProof/>
            <w:webHidden/>
          </w:rPr>
          <w:instrText xml:space="preserve"> PAGEREF _Toc67427809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6019A669" w14:textId="7D29919D" w:rsidR="00804774" w:rsidRDefault="0042482F">
      <w:pPr>
        <w:pStyle w:val="TOC2"/>
        <w:tabs>
          <w:tab w:val="right" w:leader="dot" w:pos="10070"/>
        </w:tabs>
        <w:rPr>
          <w:rFonts w:eastAsiaTheme="minorEastAsia"/>
          <w:bCs w:val="0"/>
          <w:noProof/>
        </w:rPr>
      </w:pPr>
      <w:hyperlink w:anchor="_Toc67427810" w:history="1">
        <w:r w:rsidR="00804774" w:rsidRPr="00D85079">
          <w:rPr>
            <w:rStyle w:val="Hyperlink"/>
            <w:rFonts w:eastAsia="Times New Roman"/>
            <w:noProof/>
          </w:rPr>
          <w:t>Notice of Trademark and Servicemark</w:t>
        </w:r>
        <w:r w:rsidR="00804774">
          <w:rPr>
            <w:noProof/>
            <w:webHidden/>
          </w:rPr>
          <w:tab/>
        </w:r>
        <w:r w:rsidR="00804774">
          <w:rPr>
            <w:noProof/>
            <w:webHidden/>
          </w:rPr>
          <w:fldChar w:fldCharType="begin"/>
        </w:r>
        <w:r w:rsidR="00804774">
          <w:rPr>
            <w:noProof/>
            <w:webHidden/>
          </w:rPr>
          <w:instrText xml:space="preserve"> PAGEREF _Toc67427810 \h </w:instrText>
        </w:r>
        <w:r w:rsidR="00804774">
          <w:rPr>
            <w:noProof/>
            <w:webHidden/>
          </w:rPr>
        </w:r>
        <w:r w:rsidR="00804774">
          <w:rPr>
            <w:noProof/>
            <w:webHidden/>
          </w:rPr>
          <w:fldChar w:fldCharType="separate"/>
        </w:r>
        <w:r w:rsidR="00804774">
          <w:rPr>
            <w:noProof/>
            <w:webHidden/>
          </w:rPr>
          <w:t>16</w:t>
        </w:r>
        <w:r w:rsidR="00804774">
          <w:rPr>
            <w:noProof/>
            <w:webHidden/>
          </w:rPr>
          <w:fldChar w:fldCharType="end"/>
        </w:r>
      </w:hyperlink>
    </w:p>
    <w:p w14:paraId="134429B6" w14:textId="53120553" w:rsidR="00403B4F" w:rsidRPr="00113974" w:rsidRDefault="00A603C4" w:rsidP="00490CD8">
      <w:pPr>
        <w:widowControl w:val="0"/>
      </w:pPr>
      <w:r>
        <w:rPr>
          <w:rFonts w:asciiTheme="minorHAnsi" w:hAnsiTheme="minorHAnsi"/>
          <w:b/>
          <w:bCs/>
          <w:iCs/>
          <w:sz w:val="24"/>
          <w:szCs w:val="24"/>
        </w:rPr>
        <w:fldChar w:fldCharType="end"/>
      </w:r>
    </w:p>
    <w:p w14:paraId="0351D047" w14:textId="77777777" w:rsidR="00034B21" w:rsidRPr="00531DC3" w:rsidRDefault="00034B21" w:rsidP="00490CD8">
      <w:pPr>
        <w:pStyle w:val="Heading1"/>
        <w:framePr w:wrap="notBeside"/>
        <w:widowControl w:val="0"/>
        <w:rPr>
          <w:b/>
          <w:color w:val="005294"/>
          <w:sz w:val="28"/>
          <w:szCs w:val="26"/>
        </w:rPr>
      </w:pPr>
      <w:bookmarkStart w:id="7" w:name="_Toc457469001"/>
      <w:bookmarkStart w:id="8" w:name="_Toc67427786"/>
      <w:bookmarkStart w:id="9" w:name="_Toc430251818"/>
      <w:bookmarkEnd w:id="6"/>
      <w:r>
        <w:lastRenderedPageBreak/>
        <w:t>Synopsis</w:t>
      </w:r>
      <w:bookmarkEnd w:id="7"/>
      <w:bookmarkEnd w:id="8"/>
    </w:p>
    <w:p w14:paraId="74AFE22C" w14:textId="77777777" w:rsidR="00034B21" w:rsidRDefault="00034B21" w:rsidP="00490CD8">
      <w:pPr>
        <w:pStyle w:val="Heading2"/>
        <w:widowControl w:val="0"/>
      </w:pPr>
      <w:bookmarkStart w:id="10" w:name="_Purpose"/>
      <w:bookmarkStart w:id="11" w:name="_Toc429740356"/>
      <w:bookmarkStart w:id="12" w:name="_Toc439866018"/>
      <w:bookmarkStart w:id="13" w:name="_Toc440384227"/>
      <w:bookmarkStart w:id="14" w:name="_Toc457469002"/>
      <w:bookmarkStart w:id="15" w:name="_Toc67427787"/>
      <w:bookmarkEnd w:id="10"/>
      <w:r>
        <w:t>Purpose</w:t>
      </w:r>
      <w:bookmarkEnd w:id="11"/>
      <w:bookmarkEnd w:id="12"/>
      <w:bookmarkEnd w:id="13"/>
      <w:bookmarkEnd w:id="14"/>
      <w:bookmarkEnd w:id="15"/>
    </w:p>
    <w:p w14:paraId="1A849C8A" w14:textId="7581971D" w:rsidR="00034B21" w:rsidRDefault="00E43712" w:rsidP="00490CD8">
      <w:pPr>
        <w:widowControl w:val="0"/>
      </w:pPr>
      <w:r>
        <w:t xml:space="preserve">This documentation is written for software, developed by PepperDash, for Crestron </w:t>
      </w:r>
      <w:r w:rsidR="00144612">
        <w:t>controlled s</w:t>
      </w:r>
      <w:r>
        <w:t xml:space="preserve">ystems. </w:t>
      </w:r>
      <w:r w:rsidR="00034B21">
        <w:t xml:space="preserve">The purpose of this document is to provide guidance </w:t>
      </w:r>
      <w:r w:rsidR="00482ED9">
        <w:t>o</w:t>
      </w:r>
      <w:r w:rsidR="00034B21">
        <w:t xml:space="preserve">n </w:t>
      </w:r>
      <w:r w:rsidR="00144612">
        <w:t>executing PowerShell scripts that will connect to</w:t>
      </w:r>
      <w:r w:rsidR="00482ED9">
        <w:t xml:space="preserve"> Crestron </w:t>
      </w:r>
      <w:r w:rsidR="00144612">
        <w:t>control processors and touch panels performing automated functionality detailed in this d</w:t>
      </w:r>
      <w:r w:rsidR="00A075D7">
        <w:t>ocument</w:t>
      </w:r>
      <w:r w:rsidR="00144612">
        <w:t>.</w:t>
      </w:r>
    </w:p>
    <w:p w14:paraId="73BB19D3" w14:textId="77777777" w:rsidR="00FA75D0" w:rsidRDefault="00FA75D0" w:rsidP="00FA75D0">
      <w:pPr>
        <w:pStyle w:val="Heading2"/>
        <w:widowControl w:val="0"/>
      </w:pPr>
      <w:bookmarkStart w:id="16" w:name="_Toc67427788"/>
      <w:r>
        <w:t>Assumptions</w:t>
      </w:r>
      <w:bookmarkEnd w:id="16"/>
    </w:p>
    <w:p w14:paraId="6BDAB367" w14:textId="77777777" w:rsidR="00FA75D0" w:rsidRDefault="00FA75D0" w:rsidP="00FA75D0">
      <w:pPr>
        <w:widowControl w:val="0"/>
      </w:pPr>
      <w:r>
        <w:t>It is assumed that the user of this document has the following training and/or expertise:</w:t>
      </w:r>
    </w:p>
    <w:p w14:paraId="40216B15" w14:textId="12F53270" w:rsidR="00FA75D0" w:rsidRDefault="00FA75D0" w:rsidP="00FA75D0">
      <w:pPr>
        <w:pStyle w:val="ListParagraph"/>
        <w:widowControl w:val="0"/>
        <w:numPr>
          <w:ilvl w:val="0"/>
          <w:numId w:val="2"/>
        </w:numPr>
      </w:pPr>
      <w:r>
        <w:t xml:space="preserve">Familiarity with Crestron </w:t>
      </w:r>
      <w:r w:rsidR="000D2999">
        <w:t xml:space="preserve">Toolbox </w:t>
      </w:r>
      <w:r>
        <w:t>software</w:t>
      </w:r>
    </w:p>
    <w:p w14:paraId="5D15D76C" w14:textId="27B2D676" w:rsidR="00FA75D0" w:rsidRDefault="00FA75D0" w:rsidP="00FA75D0">
      <w:pPr>
        <w:pStyle w:val="ListParagraph"/>
        <w:widowControl w:val="0"/>
        <w:numPr>
          <w:ilvl w:val="0"/>
          <w:numId w:val="2"/>
        </w:numPr>
      </w:pPr>
      <w:r>
        <w:t>Basic understanding of working program and folder structure on Crestron 3-Series processors</w:t>
      </w:r>
      <w:r w:rsidR="000D2999">
        <w:t xml:space="preserve"> and TSW touch panels</w:t>
      </w:r>
    </w:p>
    <w:p w14:paraId="29F63F6D" w14:textId="16633F08" w:rsidR="00FA75D0" w:rsidRDefault="00FA75D0" w:rsidP="00FA75D0">
      <w:pPr>
        <w:pStyle w:val="ListParagraph"/>
        <w:widowControl w:val="0"/>
        <w:numPr>
          <w:ilvl w:val="0"/>
          <w:numId w:val="2"/>
        </w:numPr>
      </w:pPr>
      <w:r>
        <w:t xml:space="preserve">Basic understanding of how </w:t>
      </w:r>
      <w:r w:rsidR="00144612">
        <w:t>to use and run Microsoft Windows PowerShell</w:t>
      </w:r>
    </w:p>
    <w:p w14:paraId="044AE0E3" w14:textId="77777777" w:rsidR="00FA75D0" w:rsidRDefault="00FA75D0" w:rsidP="00FA75D0">
      <w:pPr>
        <w:pStyle w:val="Heading2"/>
        <w:widowControl w:val="0"/>
      </w:pPr>
      <w:bookmarkStart w:id="17" w:name="_Toc429740360"/>
      <w:bookmarkStart w:id="18" w:name="_Toc439866022"/>
      <w:bookmarkStart w:id="19" w:name="_Toc440384231"/>
      <w:bookmarkStart w:id="20" w:name="_Toc457469006"/>
      <w:bookmarkStart w:id="21" w:name="_Toc67427789"/>
      <w:r>
        <w:t>Required Tools</w:t>
      </w:r>
      <w:bookmarkEnd w:id="17"/>
      <w:bookmarkEnd w:id="18"/>
      <w:bookmarkEnd w:id="19"/>
      <w:bookmarkEnd w:id="20"/>
      <w:bookmarkEnd w:id="21"/>
    </w:p>
    <w:p w14:paraId="0DFD0375" w14:textId="55D5E3E0" w:rsidR="00D2504B" w:rsidRDefault="00D2504B" w:rsidP="00FA75D0">
      <w:pPr>
        <w:pStyle w:val="ListParagraph"/>
        <w:widowControl w:val="0"/>
        <w:numPr>
          <w:ilvl w:val="0"/>
          <w:numId w:val="2"/>
        </w:numPr>
      </w:pPr>
      <w:r>
        <w:t>Windows 7 operating system or higher</w:t>
      </w:r>
    </w:p>
    <w:p w14:paraId="12687F42" w14:textId="171E3783" w:rsidR="00D2504B" w:rsidRDefault="00D2504B" w:rsidP="00FA75D0">
      <w:pPr>
        <w:pStyle w:val="ListParagraph"/>
        <w:widowControl w:val="0"/>
        <w:numPr>
          <w:ilvl w:val="0"/>
          <w:numId w:val="2"/>
        </w:numPr>
      </w:pPr>
      <w:r>
        <w:t>Windows PowerShell (32 or 64 bit</w:t>
      </w:r>
      <w:r w:rsidR="00D35E40">
        <w:t xml:space="preserve">) </w:t>
      </w:r>
      <w:r>
        <w:t>or Windows Integrated Scripting Environment (ISE 32 or 64 bit</w:t>
      </w:r>
      <w:r w:rsidR="000D2999">
        <w:t>)</w:t>
      </w:r>
      <w:r w:rsidR="00D35E40">
        <w:t>, minimum Windows PowerShell version 3</w:t>
      </w:r>
    </w:p>
    <w:p w14:paraId="78469C67" w14:textId="790938B2" w:rsidR="00D2504B" w:rsidRDefault="00D2504B" w:rsidP="00FA75D0">
      <w:pPr>
        <w:pStyle w:val="ListParagraph"/>
        <w:widowControl w:val="0"/>
        <w:numPr>
          <w:ilvl w:val="0"/>
          <w:numId w:val="2"/>
        </w:numPr>
      </w:pPr>
      <w:r>
        <w:t>Crestron PowerShell Script</w:t>
      </w:r>
      <w:r w:rsidR="000D2999">
        <w:t>ing</w:t>
      </w:r>
      <w:r>
        <w:t xml:space="preserve"> Enterprise Development Kit (EDK)</w:t>
      </w:r>
      <w:r>
        <w:br/>
      </w:r>
      <w:hyperlink r:id="rId9" w:history="1">
        <w:r w:rsidRPr="00D2504B">
          <w:rPr>
            <w:rStyle w:val="Hyperlink"/>
          </w:rPr>
          <w:t>https://sdkcon78221.crestron.com/downloads/EDK/EDK_Setup_1.0.5.3.exe</w:t>
        </w:r>
      </w:hyperlink>
    </w:p>
    <w:p w14:paraId="31FE78E5" w14:textId="5B41E950" w:rsidR="00FA75D0" w:rsidRDefault="00144612" w:rsidP="00FA75D0">
      <w:pPr>
        <w:pStyle w:val="ListParagraph"/>
        <w:widowControl w:val="0"/>
        <w:numPr>
          <w:ilvl w:val="0"/>
          <w:numId w:val="2"/>
        </w:numPr>
      </w:pPr>
      <w:r>
        <w:t xml:space="preserve">TCP/IP </w:t>
      </w:r>
      <w:r w:rsidR="00D2504B">
        <w:t>network connectivity to</w:t>
      </w:r>
      <w:r w:rsidR="00FA75D0">
        <w:t xml:space="preserve"> </w:t>
      </w:r>
      <w:r>
        <w:t xml:space="preserve">Crestron control processor </w:t>
      </w:r>
      <w:r w:rsidR="00D2504B">
        <w:t>or</w:t>
      </w:r>
      <w:r>
        <w:t xml:space="preserve"> touch panel</w:t>
      </w:r>
    </w:p>
    <w:p w14:paraId="717800FD" w14:textId="1F82AACC" w:rsidR="00E43712" w:rsidRDefault="00E43712" w:rsidP="00FA75D0">
      <w:pPr>
        <w:pStyle w:val="ListParagraph"/>
        <w:widowControl w:val="0"/>
        <w:numPr>
          <w:ilvl w:val="0"/>
          <w:numId w:val="2"/>
        </w:numPr>
      </w:pPr>
      <w:r>
        <w:t xml:space="preserve">Access to </w:t>
      </w:r>
      <w:hyperlink r:id="rId10" w:history="1">
        <w:r w:rsidRPr="00E43712">
          <w:rPr>
            <w:rStyle w:val="Hyperlink"/>
          </w:rPr>
          <w:t>PepperDash Portal</w:t>
        </w:r>
      </w:hyperlink>
    </w:p>
    <w:p w14:paraId="20A0F67B" w14:textId="5E2B68C5" w:rsidR="00FA75D0" w:rsidRDefault="00D2504B" w:rsidP="00144612">
      <w:pPr>
        <w:pStyle w:val="ListParagraph"/>
        <w:widowControl w:val="0"/>
        <w:numPr>
          <w:ilvl w:val="0"/>
          <w:numId w:val="2"/>
        </w:numPr>
      </w:pPr>
      <w:r>
        <w:t>PowerShell script s</w:t>
      </w:r>
      <w:r w:rsidR="00FA75D0">
        <w:t xml:space="preserve">oftware </w:t>
      </w:r>
      <w:r>
        <w:t>p</w:t>
      </w:r>
      <w:r w:rsidR="00FA75D0">
        <w:t>ackage from PepperDash</w:t>
      </w:r>
      <w:r w:rsidR="00E43712">
        <w:t xml:space="preserve"> (obtained from </w:t>
      </w:r>
      <w:hyperlink r:id="rId11" w:history="1">
        <w:r w:rsidR="00E43712" w:rsidRPr="00E43712">
          <w:rPr>
            <w:rStyle w:val="Hyperlink"/>
          </w:rPr>
          <w:t>PepperDash Portal</w:t>
        </w:r>
      </w:hyperlink>
      <w:r w:rsidR="00E43712">
        <w:t>)</w:t>
      </w:r>
    </w:p>
    <w:p w14:paraId="014531BE" w14:textId="77777777" w:rsidR="00FA75D0" w:rsidRDefault="00FA75D0" w:rsidP="00490CD8">
      <w:pPr>
        <w:widowControl w:val="0"/>
      </w:pPr>
    </w:p>
    <w:p w14:paraId="4C15C088" w14:textId="64E23368" w:rsidR="00FA75D0" w:rsidRDefault="00FA75D0">
      <w:pPr>
        <w:spacing w:line="259" w:lineRule="auto"/>
      </w:pPr>
      <w:r>
        <w:br w:type="page"/>
      </w:r>
    </w:p>
    <w:p w14:paraId="64C78814" w14:textId="55BC40CE" w:rsidR="00FA75D0" w:rsidRDefault="00FA75D0" w:rsidP="00FA75D0">
      <w:pPr>
        <w:pStyle w:val="Heading2"/>
      </w:pPr>
      <w:bookmarkStart w:id="22" w:name="_Toc67427790"/>
      <w:r>
        <w:lastRenderedPageBreak/>
        <w:t>Software Versions</w:t>
      </w:r>
      <w:bookmarkEnd w:id="22"/>
    </w:p>
    <w:p w14:paraId="1C92E5C3" w14:textId="0F8963AD" w:rsidR="00C6562C" w:rsidRDefault="00C6562C" w:rsidP="00C6562C">
      <w:pPr>
        <w:widowControl w:val="0"/>
      </w:pPr>
    </w:p>
    <w:tbl>
      <w:tblPr>
        <w:tblStyle w:val="PepperDash"/>
        <w:tblW w:w="0" w:type="auto"/>
        <w:tblLook w:val="04A0" w:firstRow="1" w:lastRow="0" w:firstColumn="1" w:lastColumn="0" w:noHBand="0" w:noVBand="1"/>
      </w:tblPr>
      <w:tblGrid>
        <w:gridCol w:w="5220"/>
        <w:gridCol w:w="1710"/>
        <w:gridCol w:w="2070"/>
      </w:tblGrid>
      <w:tr w:rsidR="00B85817" w:rsidRPr="00164FED" w14:paraId="1A149424" w14:textId="77777777" w:rsidTr="006E18D0">
        <w:trPr>
          <w:cnfStyle w:val="100000000000" w:firstRow="1" w:lastRow="0" w:firstColumn="0" w:lastColumn="0" w:oddVBand="0" w:evenVBand="0" w:oddHBand="0" w:evenHBand="0" w:firstRowFirstColumn="0" w:firstRowLastColumn="0" w:lastRowFirstColumn="0" w:lastRowLastColumn="0"/>
        </w:trPr>
        <w:tc>
          <w:tcPr>
            <w:tcW w:w="5220" w:type="dxa"/>
          </w:tcPr>
          <w:p w14:paraId="0759B255" w14:textId="1DCA492B" w:rsidR="00B85817" w:rsidRPr="00164FED" w:rsidRDefault="008C195B" w:rsidP="00490CD8">
            <w:pPr>
              <w:widowControl w:val="0"/>
              <w:rPr>
                <w:b w:val="0"/>
              </w:rPr>
            </w:pPr>
            <w:r>
              <w:t>Load file(s) to Crestron control Processor or Touch Panel</w:t>
            </w:r>
          </w:p>
        </w:tc>
        <w:tc>
          <w:tcPr>
            <w:tcW w:w="1710" w:type="dxa"/>
          </w:tcPr>
          <w:p w14:paraId="049874B4" w14:textId="77777777" w:rsidR="00B85817" w:rsidRPr="00164FED" w:rsidRDefault="00B85817" w:rsidP="00490CD8">
            <w:pPr>
              <w:widowControl w:val="0"/>
              <w:rPr>
                <w:b w:val="0"/>
              </w:rPr>
            </w:pPr>
            <w:r>
              <w:t>Release Version</w:t>
            </w:r>
          </w:p>
        </w:tc>
        <w:tc>
          <w:tcPr>
            <w:tcW w:w="2070" w:type="dxa"/>
          </w:tcPr>
          <w:p w14:paraId="0F1B017B" w14:textId="77777777" w:rsidR="00B85817" w:rsidRDefault="00B85817" w:rsidP="00490CD8">
            <w:pPr>
              <w:widowControl w:val="0"/>
            </w:pPr>
            <w:r>
              <w:t>Release Date</w:t>
            </w:r>
          </w:p>
        </w:tc>
      </w:tr>
      <w:tr w:rsidR="00B85817" w14:paraId="3A23EE80" w14:textId="77777777" w:rsidTr="006E18D0">
        <w:trPr>
          <w:cnfStyle w:val="000000100000" w:firstRow="0" w:lastRow="0" w:firstColumn="0" w:lastColumn="0" w:oddVBand="0" w:evenVBand="0" w:oddHBand="1" w:evenHBand="0" w:firstRowFirstColumn="0" w:firstRowLastColumn="0" w:lastRowFirstColumn="0" w:lastRowLastColumn="0"/>
        </w:trPr>
        <w:tc>
          <w:tcPr>
            <w:tcW w:w="5220" w:type="dxa"/>
          </w:tcPr>
          <w:p w14:paraId="2283F55B" w14:textId="3971A2DB" w:rsidR="00B85817" w:rsidRDefault="008C195B" w:rsidP="00490CD8">
            <w:pPr>
              <w:widowControl w:val="0"/>
            </w:pPr>
            <w:r w:rsidRPr="008C195B">
              <w:t>PDT.PowerShell.LoadScript.PS1</w:t>
            </w:r>
          </w:p>
        </w:tc>
        <w:tc>
          <w:tcPr>
            <w:tcW w:w="1710" w:type="dxa"/>
          </w:tcPr>
          <w:p w14:paraId="322E782D" w14:textId="65FAEE9C" w:rsidR="00B85817" w:rsidRDefault="00A60DF1" w:rsidP="00486D5B">
            <w:pPr>
              <w:widowControl w:val="0"/>
            </w:pPr>
            <w:r>
              <w:t>v01.</w:t>
            </w:r>
            <w:r w:rsidR="001B3B68">
              <w:t>00</w:t>
            </w:r>
          </w:p>
        </w:tc>
        <w:tc>
          <w:tcPr>
            <w:tcW w:w="2070" w:type="dxa"/>
          </w:tcPr>
          <w:p w14:paraId="166EF7C5" w14:textId="5810C9C3" w:rsidR="00B85817" w:rsidRDefault="001B3B68" w:rsidP="00004418">
            <w:pPr>
              <w:widowControl w:val="0"/>
            </w:pPr>
            <w:r>
              <w:t>3</w:t>
            </w:r>
            <w:r w:rsidR="00A91FE7">
              <w:t>/</w:t>
            </w:r>
            <w:r>
              <w:t>23</w:t>
            </w:r>
            <w:r w:rsidR="00A91FE7">
              <w:t>/202</w:t>
            </w:r>
            <w:r>
              <w:t>1</w:t>
            </w:r>
          </w:p>
        </w:tc>
      </w:tr>
    </w:tbl>
    <w:p w14:paraId="17AF8D27" w14:textId="0349E118" w:rsidR="00034B21" w:rsidRDefault="00034B21" w:rsidP="00490CD8">
      <w:pPr>
        <w:widowControl w:val="0"/>
      </w:pPr>
    </w:p>
    <w:tbl>
      <w:tblPr>
        <w:tblStyle w:val="PepperDash"/>
        <w:tblW w:w="0" w:type="auto"/>
        <w:tblLook w:val="04A0" w:firstRow="1" w:lastRow="0" w:firstColumn="1" w:lastColumn="0" w:noHBand="0" w:noVBand="1"/>
      </w:tblPr>
      <w:tblGrid>
        <w:gridCol w:w="5220"/>
        <w:gridCol w:w="1710"/>
        <w:gridCol w:w="2070"/>
      </w:tblGrid>
      <w:tr w:rsidR="00CC1BFB" w:rsidRPr="00164FED" w14:paraId="2A7C1201" w14:textId="77777777" w:rsidTr="00A075D7">
        <w:trPr>
          <w:cnfStyle w:val="100000000000" w:firstRow="1" w:lastRow="0" w:firstColumn="0" w:lastColumn="0" w:oddVBand="0" w:evenVBand="0" w:oddHBand="0" w:evenHBand="0" w:firstRowFirstColumn="0" w:firstRowLastColumn="0" w:lastRowFirstColumn="0" w:lastRowLastColumn="0"/>
        </w:trPr>
        <w:tc>
          <w:tcPr>
            <w:tcW w:w="5220" w:type="dxa"/>
          </w:tcPr>
          <w:p w14:paraId="11DBBB1F" w14:textId="0BCB3A2F" w:rsidR="00CC1BFB" w:rsidRPr="00164FED" w:rsidRDefault="001B3B68" w:rsidP="00A075D7">
            <w:pPr>
              <w:widowControl w:val="0"/>
              <w:rPr>
                <w:b w:val="0"/>
              </w:rPr>
            </w:pPr>
            <w:r>
              <w:t>Enable Authentication (from default) Script</w:t>
            </w:r>
          </w:p>
        </w:tc>
        <w:tc>
          <w:tcPr>
            <w:tcW w:w="1710" w:type="dxa"/>
          </w:tcPr>
          <w:p w14:paraId="35A645DD" w14:textId="77777777" w:rsidR="00CC1BFB" w:rsidRPr="00164FED" w:rsidRDefault="00CC1BFB" w:rsidP="00A075D7">
            <w:pPr>
              <w:widowControl w:val="0"/>
              <w:rPr>
                <w:b w:val="0"/>
              </w:rPr>
            </w:pPr>
            <w:r>
              <w:t>Release Version</w:t>
            </w:r>
          </w:p>
        </w:tc>
        <w:tc>
          <w:tcPr>
            <w:tcW w:w="2070" w:type="dxa"/>
          </w:tcPr>
          <w:p w14:paraId="46D31291" w14:textId="77777777" w:rsidR="00CC1BFB" w:rsidRDefault="00CC1BFB" w:rsidP="00A075D7">
            <w:pPr>
              <w:widowControl w:val="0"/>
            </w:pPr>
            <w:r>
              <w:t>Release Date</w:t>
            </w:r>
          </w:p>
        </w:tc>
      </w:tr>
      <w:tr w:rsidR="00CC1BFB" w14:paraId="5F899595" w14:textId="77777777" w:rsidTr="00A075D7">
        <w:trPr>
          <w:cnfStyle w:val="000000100000" w:firstRow="0" w:lastRow="0" w:firstColumn="0" w:lastColumn="0" w:oddVBand="0" w:evenVBand="0" w:oddHBand="1" w:evenHBand="0" w:firstRowFirstColumn="0" w:firstRowLastColumn="0" w:lastRowFirstColumn="0" w:lastRowLastColumn="0"/>
        </w:trPr>
        <w:tc>
          <w:tcPr>
            <w:tcW w:w="5220" w:type="dxa"/>
          </w:tcPr>
          <w:p w14:paraId="74CB7538" w14:textId="7CD6DC82" w:rsidR="00CC1BFB" w:rsidRDefault="001B3B68" w:rsidP="00A075D7">
            <w:pPr>
              <w:widowControl w:val="0"/>
            </w:pPr>
            <w:r w:rsidRPr="001B3B68">
              <w:t>PDT.PowerShell.Authentication.ps1</w:t>
            </w:r>
          </w:p>
        </w:tc>
        <w:tc>
          <w:tcPr>
            <w:tcW w:w="1710" w:type="dxa"/>
          </w:tcPr>
          <w:p w14:paraId="3C5CE2C6" w14:textId="11A3D4C7" w:rsidR="00CC1BFB" w:rsidRDefault="00CC1BFB" w:rsidP="00A075D7">
            <w:pPr>
              <w:widowControl w:val="0"/>
            </w:pPr>
            <w:r>
              <w:t>v01.</w:t>
            </w:r>
            <w:r w:rsidR="00FF2716">
              <w:t>0</w:t>
            </w:r>
            <w:r w:rsidR="001B3B68">
              <w:t>0</w:t>
            </w:r>
          </w:p>
        </w:tc>
        <w:tc>
          <w:tcPr>
            <w:tcW w:w="2070" w:type="dxa"/>
          </w:tcPr>
          <w:p w14:paraId="5274A277" w14:textId="25C3CE30" w:rsidR="00CC1BFB" w:rsidRDefault="001B3B68" w:rsidP="00A075D7">
            <w:pPr>
              <w:widowControl w:val="0"/>
            </w:pPr>
            <w:r>
              <w:t>3</w:t>
            </w:r>
            <w:r w:rsidR="00CC1BFB">
              <w:t>/</w:t>
            </w:r>
            <w:r>
              <w:t>23</w:t>
            </w:r>
            <w:r w:rsidR="00CC1BFB">
              <w:t>/202</w:t>
            </w:r>
            <w:r>
              <w:t>1</w:t>
            </w:r>
          </w:p>
        </w:tc>
      </w:tr>
    </w:tbl>
    <w:p w14:paraId="0B49DC25" w14:textId="1004DD98" w:rsidR="006E18D0" w:rsidRPr="00980AA7" w:rsidRDefault="006E18D0" w:rsidP="00A42322">
      <w:bookmarkStart w:id="23" w:name="_Toc429740357"/>
      <w:bookmarkStart w:id="24" w:name="_Toc439866019"/>
      <w:bookmarkStart w:id="25" w:name="_Toc440384228"/>
      <w:bookmarkStart w:id="26" w:name="_Toc457469003"/>
    </w:p>
    <w:p w14:paraId="4655EF66" w14:textId="77777777" w:rsidR="00034B21" w:rsidRDefault="00034B21" w:rsidP="00490CD8">
      <w:pPr>
        <w:pStyle w:val="Heading1"/>
        <w:framePr w:wrap="notBeside"/>
        <w:widowControl w:val="0"/>
      </w:pPr>
      <w:bookmarkStart w:id="27" w:name="_Firmware_Requirements"/>
      <w:bookmarkStart w:id="28" w:name="_Toc439866025"/>
      <w:bookmarkStart w:id="29" w:name="_Toc457469009"/>
      <w:bookmarkStart w:id="30" w:name="_Toc67427791"/>
      <w:bookmarkEnd w:id="23"/>
      <w:bookmarkEnd w:id="24"/>
      <w:bookmarkEnd w:id="25"/>
      <w:bookmarkEnd w:id="26"/>
      <w:bookmarkEnd w:id="27"/>
      <w:r>
        <w:lastRenderedPageBreak/>
        <w:t>Firmware Requirements</w:t>
      </w:r>
      <w:bookmarkEnd w:id="28"/>
      <w:bookmarkEnd w:id="29"/>
      <w:bookmarkEnd w:id="30"/>
    </w:p>
    <w:p w14:paraId="69CE00FB" w14:textId="533E8884" w:rsidR="00034B21" w:rsidRDefault="00034B21" w:rsidP="00490CD8">
      <w:pPr>
        <w:widowControl w:val="0"/>
        <w:spacing w:line="259" w:lineRule="auto"/>
      </w:pPr>
      <w:r>
        <w:t xml:space="preserve">The following equipment must be running the required firmware. </w:t>
      </w:r>
      <w:r w:rsidR="00D2504B">
        <w:t>PepperDash PowerShell scripts assume Crestron equipment is running latest provided device firmware prior to executing scripts.</w:t>
      </w:r>
    </w:p>
    <w:tbl>
      <w:tblPr>
        <w:tblStyle w:val="PepperDash"/>
        <w:tblW w:w="10316" w:type="dxa"/>
        <w:tblLayout w:type="fixed"/>
        <w:tblLook w:val="04A0" w:firstRow="1" w:lastRow="0" w:firstColumn="1" w:lastColumn="0" w:noHBand="0" w:noVBand="1"/>
      </w:tblPr>
      <w:tblGrid>
        <w:gridCol w:w="1620"/>
        <w:gridCol w:w="1440"/>
        <w:gridCol w:w="1800"/>
        <w:gridCol w:w="1440"/>
        <w:gridCol w:w="2610"/>
        <w:gridCol w:w="1406"/>
      </w:tblGrid>
      <w:tr w:rsidR="007B28D3" w:rsidRPr="00B442CE" w14:paraId="3CB23278" w14:textId="77777777" w:rsidTr="00D2504B">
        <w:trPr>
          <w:cnfStyle w:val="100000000000" w:firstRow="1" w:lastRow="0" w:firstColumn="0" w:lastColumn="0" w:oddVBand="0" w:evenVBand="0" w:oddHBand="0" w:evenHBand="0" w:firstRowFirstColumn="0" w:firstRowLastColumn="0" w:lastRowFirstColumn="0" w:lastRowLastColumn="0"/>
          <w:trHeight w:val="106"/>
        </w:trPr>
        <w:tc>
          <w:tcPr>
            <w:tcW w:w="1620" w:type="dxa"/>
          </w:tcPr>
          <w:p w14:paraId="1F0890BA" w14:textId="77777777" w:rsidR="007B28D3" w:rsidRDefault="007B28D3" w:rsidP="00490CD8">
            <w:pPr>
              <w:widowControl w:val="0"/>
            </w:pPr>
            <w:r>
              <w:t>Manufacturer</w:t>
            </w:r>
          </w:p>
        </w:tc>
        <w:tc>
          <w:tcPr>
            <w:tcW w:w="1440" w:type="dxa"/>
          </w:tcPr>
          <w:p w14:paraId="26A4E67F" w14:textId="77777777" w:rsidR="007B28D3" w:rsidRPr="00B442CE" w:rsidRDefault="007B28D3" w:rsidP="00490CD8">
            <w:pPr>
              <w:widowControl w:val="0"/>
            </w:pPr>
            <w:r>
              <w:t>Model</w:t>
            </w:r>
          </w:p>
        </w:tc>
        <w:tc>
          <w:tcPr>
            <w:tcW w:w="1800" w:type="dxa"/>
          </w:tcPr>
          <w:p w14:paraId="1F2B4F16" w14:textId="77777777" w:rsidR="007B28D3" w:rsidRPr="00B442CE" w:rsidRDefault="007B28D3" w:rsidP="00490CD8">
            <w:pPr>
              <w:widowControl w:val="0"/>
            </w:pPr>
            <w:r>
              <w:t>Device Type</w:t>
            </w:r>
          </w:p>
        </w:tc>
        <w:tc>
          <w:tcPr>
            <w:tcW w:w="1440" w:type="dxa"/>
          </w:tcPr>
          <w:p w14:paraId="09806A17" w14:textId="09EBAF58" w:rsidR="007B28D3" w:rsidRDefault="007B28D3" w:rsidP="00490CD8">
            <w:pPr>
              <w:widowControl w:val="0"/>
            </w:pPr>
            <w:r>
              <w:t>Crestron PUF</w:t>
            </w:r>
          </w:p>
        </w:tc>
        <w:tc>
          <w:tcPr>
            <w:tcW w:w="2610" w:type="dxa"/>
          </w:tcPr>
          <w:p w14:paraId="5B85B444" w14:textId="159ED5E5" w:rsidR="007B28D3" w:rsidRPr="00B442CE" w:rsidRDefault="007B28D3" w:rsidP="00490CD8">
            <w:pPr>
              <w:widowControl w:val="0"/>
            </w:pPr>
            <w:r>
              <w:t>Firmware</w:t>
            </w:r>
          </w:p>
        </w:tc>
        <w:tc>
          <w:tcPr>
            <w:tcW w:w="1406" w:type="dxa"/>
          </w:tcPr>
          <w:p w14:paraId="3361742A" w14:textId="77777777" w:rsidR="007B28D3" w:rsidRDefault="007B28D3" w:rsidP="00490CD8">
            <w:pPr>
              <w:widowControl w:val="0"/>
            </w:pPr>
            <w:r>
              <w:t>Release Date</w:t>
            </w:r>
          </w:p>
        </w:tc>
      </w:tr>
      <w:tr w:rsidR="00D2504B" w14:paraId="2822CD0B" w14:textId="77777777" w:rsidTr="00D2504B">
        <w:trPr>
          <w:cnfStyle w:val="000000100000" w:firstRow="0" w:lastRow="0" w:firstColumn="0" w:lastColumn="0" w:oddVBand="0" w:evenVBand="0" w:oddHBand="1" w:evenHBand="0" w:firstRowFirstColumn="0" w:firstRowLastColumn="0" w:lastRowFirstColumn="0" w:lastRowLastColumn="0"/>
        </w:trPr>
        <w:tc>
          <w:tcPr>
            <w:tcW w:w="1620" w:type="dxa"/>
          </w:tcPr>
          <w:p w14:paraId="1B46FCD0" w14:textId="54282DF6" w:rsidR="00D2504B" w:rsidRDefault="00D2504B" w:rsidP="00490CD8">
            <w:pPr>
              <w:widowControl w:val="0"/>
              <w:spacing w:line="259" w:lineRule="auto"/>
            </w:pPr>
            <w:r>
              <w:t>Crestron</w:t>
            </w:r>
          </w:p>
        </w:tc>
        <w:tc>
          <w:tcPr>
            <w:tcW w:w="1440" w:type="dxa"/>
          </w:tcPr>
          <w:p w14:paraId="0D5D7B87" w14:textId="56A61227" w:rsidR="00D2504B" w:rsidRDefault="00D2504B" w:rsidP="00490CD8">
            <w:pPr>
              <w:widowControl w:val="0"/>
              <w:spacing w:line="259" w:lineRule="auto"/>
            </w:pPr>
            <w:r>
              <w:t>3-Series</w:t>
            </w:r>
          </w:p>
        </w:tc>
        <w:tc>
          <w:tcPr>
            <w:tcW w:w="1800" w:type="dxa"/>
          </w:tcPr>
          <w:p w14:paraId="565893DA" w14:textId="36713DFF" w:rsidR="00D2504B" w:rsidRDefault="008C195B" w:rsidP="00490CD8">
            <w:pPr>
              <w:widowControl w:val="0"/>
              <w:spacing w:line="259" w:lineRule="auto"/>
            </w:pPr>
            <w:r>
              <w:t>Processor</w:t>
            </w:r>
          </w:p>
        </w:tc>
        <w:tc>
          <w:tcPr>
            <w:tcW w:w="1440" w:type="dxa"/>
          </w:tcPr>
          <w:p w14:paraId="328306B0" w14:textId="2D56ED3C" w:rsidR="00D2504B" w:rsidRDefault="00D2504B" w:rsidP="00490CD8">
            <w:pPr>
              <w:widowControl w:val="0"/>
              <w:spacing w:line="259" w:lineRule="auto"/>
            </w:pPr>
            <w:r>
              <w:t>N/A</w:t>
            </w:r>
          </w:p>
        </w:tc>
        <w:tc>
          <w:tcPr>
            <w:tcW w:w="2610" w:type="dxa"/>
          </w:tcPr>
          <w:p w14:paraId="1F2CF9AC" w14:textId="4D3F61A7" w:rsidR="00D2504B" w:rsidRDefault="00D2504B" w:rsidP="00490CD8">
            <w:pPr>
              <w:widowControl w:val="0"/>
              <w:spacing w:line="259" w:lineRule="auto"/>
            </w:pPr>
            <w:r w:rsidRPr="00E43712">
              <w:t>1.</w:t>
            </w:r>
            <w:r w:rsidR="009900A1">
              <w:t>7000.0021</w:t>
            </w:r>
          </w:p>
        </w:tc>
        <w:tc>
          <w:tcPr>
            <w:tcW w:w="1406" w:type="dxa"/>
          </w:tcPr>
          <w:p w14:paraId="1B730F68" w14:textId="59F080AE" w:rsidR="00D2504B" w:rsidRDefault="009900A1" w:rsidP="00490CD8">
            <w:pPr>
              <w:widowControl w:val="0"/>
              <w:spacing w:line="259" w:lineRule="auto"/>
            </w:pPr>
            <w:r>
              <w:t>Jan</w:t>
            </w:r>
            <w:r w:rsidR="00D2504B">
              <w:t>, 202</w:t>
            </w:r>
            <w:r>
              <w:t>1</w:t>
            </w:r>
          </w:p>
        </w:tc>
      </w:tr>
      <w:tr w:rsidR="00D2504B" w14:paraId="0CD19024" w14:textId="77777777" w:rsidTr="00D2504B">
        <w:trPr>
          <w:cnfStyle w:val="000000010000" w:firstRow="0" w:lastRow="0" w:firstColumn="0" w:lastColumn="0" w:oddVBand="0" w:evenVBand="0" w:oddHBand="0" w:evenHBand="1" w:firstRowFirstColumn="0" w:firstRowLastColumn="0" w:lastRowFirstColumn="0" w:lastRowLastColumn="0"/>
        </w:trPr>
        <w:tc>
          <w:tcPr>
            <w:tcW w:w="1620" w:type="dxa"/>
          </w:tcPr>
          <w:p w14:paraId="37F70012" w14:textId="0816FDAB" w:rsidR="00D2504B" w:rsidRDefault="00D2504B" w:rsidP="00490CD8">
            <w:pPr>
              <w:widowControl w:val="0"/>
              <w:spacing w:line="259" w:lineRule="auto"/>
            </w:pPr>
            <w:r>
              <w:t>Crestron</w:t>
            </w:r>
          </w:p>
        </w:tc>
        <w:tc>
          <w:tcPr>
            <w:tcW w:w="1440" w:type="dxa"/>
          </w:tcPr>
          <w:p w14:paraId="19CA7B4C" w14:textId="5E3FE8B5" w:rsidR="00D2504B" w:rsidRDefault="00D2504B" w:rsidP="00490CD8">
            <w:pPr>
              <w:widowControl w:val="0"/>
              <w:spacing w:line="259" w:lineRule="auto"/>
            </w:pPr>
            <w:r>
              <w:t>TSW</w:t>
            </w:r>
          </w:p>
        </w:tc>
        <w:tc>
          <w:tcPr>
            <w:tcW w:w="1800" w:type="dxa"/>
          </w:tcPr>
          <w:p w14:paraId="07E8D466" w14:textId="19B03EB8" w:rsidR="00D2504B" w:rsidRDefault="00D2504B" w:rsidP="00490CD8">
            <w:pPr>
              <w:widowControl w:val="0"/>
              <w:spacing w:line="259" w:lineRule="auto"/>
            </w:pPr>
            <w:r>
              <w:t>Touch Panel</w:t>
            </w:r>
          </w:p>
        </w:tc>
        <w:tc>
          <w:tcPr>
            <w:tcW w:w="1440" w:type="dxa"/>
          </w:tcPr>
          <w:p w14:paraId="0A2912F7" w14:textId="01E2CDD2" w:rsidR="00D2504B" w:rsidRDefault="00D2504B" w:rsidP="00490CD8">
            <w:pPr>
              <w:widowControl w:val="0"/>
              <w:spacing w:line="259" w:lineRule="auto"/>
            </w:pPr>
            <w:r>
              <w:t>N/A</w:t>
            </w:r>
          </w:p>
        </w:tc>
        <w:tc>
          <w:tcPr>
            <w:tcW w:w="2610" w:type="dxa"/>
          </w:tcPr>
          <w:p w14:paraId="64C95343" w14:textId="6A4E2A7E" w:rsidR="00D2504B" w:rsidRPr="00286E25" w:rsidRDefault="00D2504B" w:rsidP="00490CD8">
            <w:pPr>
              <w:widowControl w:val="0"/>
              <w:spacing w:line="259" w:lineRule="auto"/>
              <w:rPr>
                <w:rFonts w:cstheme="majorHAnsi"/>
                <w:color w:val="auto"/>
              </w:rPr>
            </w:pPr>
            <w:r w:rsidRPr="00286E25">
              <w:rPr>
                <w:rFonts w:cstheme="majorHAnsi"/>
                <w:color w:val="auto"/>
                <w:shd w:val="clear" w:color="auto" w:fill="F9F9F9"/>
              </w:rPr>
              <w:t>3.000.0014</w:t>
            </w:r>
          </w:p>
        </w:tc>
        <w:tc>
          <w:tcPr>
            <w:tcW w:w="1406" w:type="dxa"/>
          </w:tcPr>
          <w:p w14:paraId="1A8C20C3" w14:textId="31B0D4F6" w:rsidR="00D2504B" w:rsidRDefault="00D2504B" w:rsidP="00490CD8">
            <w:pPr>
              <w:widowControl w:val="0"/>
              <w:spacing w:line="259" w:lineRule="auto"/>
            </w:pPr>
            <w:r>
              <w:t>Oct, 2020</w:t>
            </w:r>
          </w:p>
        </w:tc>
      </w:tr>
    </w:tbl>
    <w:p w14:paraId="4BC40D7C" w14:textId="77777777" w:rsidR="00034B21" w:rsidRDefault="00034B21" w:rsidP="00490CD8">
      <w:pPr>
        <w:widowControl w:val="0"/>
      </w:pPr>
    </w:p>
    <w:p w14:paraId="6593BBAC" w14:textId="77777777" w:rsidR="00034B21" w:rsidRPr="00113974" w:rsidRDefault="00034B21" w:rsidP="00490CD8">
      <w:pPr>
        <w:widowControl w:val="0"/>
      </w:pPr>
      <w:bookmarkStart w:id="31" w:name="_Networking_Requirements"/>
      <w:bookmarkStart w:id="32" w:name="_IP_Addressing/_IPID’s"/>
      <w:bookmarkEnd w:id="31"/>
      <w:bookmarkEnd w:id="32"/>
    </w:p>
    <w:p w14:paraId="23136463" w14:textId="504BD718" w:rsidR="00034B21" w:rsidRDefault="00034B21" w:rsidP="001947EC">
      <w:pPr>
        <w:pStyle w:val="ListParagraph"/>
        <w:widowControl w:val="0"/>
        <w:numPr>
          <w:ilvl w:val="0"/>
          <w:numId w:val="0"/>
        </w:numPr>
        <w:spacing w:line="259" w:lineRule="auto"/>
        <w:ind w:left="720"/>
      </w:pPr>
    </w:p>
    <w:p w14:paraId="39FEF498" w14:textId="3341BF7C" w:rsidR="00034B21" w:rsidRDefault="009900A1" w:rsidP="00490CD8">
      <w:pPr>
        <w:pStyle w:val="Heading1"/>
        <w:framePr w:wrap="notBeside"/>
        <w:widowControl w:val="0"/>
      </w:pPr>
      <w:bookmarkStart w:id="33" w:name="_Toc439866035"/>
      <w:bookmarkStart w:id="34" w:name="_Toc457469016"/>
      <w:bookmarkStart w:id="35" w:name="_Toc67427792"/>
      <w:r>
        <w:lastRenderedPageBreak/>
        <w:t xml:space="preserve">Pre-Script Execution </w:t>
      </w:r>
      <w:r w:rsidR="00034B21">
        <w:t>Guide</w:t>
      </w:r>
      <w:bookmarkEnd w:id="33"/>
      <w:bookmarkEnd w:id="34"/>
      <w:bookmarkEnd w:id="35"/>
    </w:p>
    <w:p w14:paraId="6CF80F40" w14:textId="55F1CF9F" w:rsidR="008C195B" w:rsidRPr="000D6241" w:rsidRDefault="008C195B" w:rsidP="00490CD8">
      <w:pPr>
        <w:pStyle w:val="Heading2"/>
        <w:widowControl w:val="0"/>
        <w:rPr>
          <w:rStyle w:val="IntenseEmphasis"/>
        </w:rPr>
      </w:pPr>
      <w:bookmarkStart w:id="36" w:name="_Toc67427793"/>
      <w:bookmarkStart w:id="37" w:name="_Toc439866038"/>
      <w:bookmarkStart w:id="38" w:name="_Toc440384245"/>
      <w:bookmarkStart w:id="39" w:name="_Toc457469019"/>
      <w:r w:rsidRPr="000D6241">
        <w:rPr>
          <w:rStyle w:val="IntenseEmphasis"/>
        </w:rPr>
        <w:t>General Disclaimer</w:t>
      </w:r>
    </w:p>
    <w:p w14:paraId="38B6DECE" w14:textId="3F13AABF" w:rsidR="008C195B" w:rsidRPr="000D6241" w:rsidRDefault="000D6241" w:rsidP="008C195B">
      <w:pPr>
        <w:rPr>
          <w:rStyle w:val="IntenseEmphasis"/>
        </w:rPr>
      </w:pPr>
      <w:r w:rsidRPr="000D6241">
        <w:rPr>
          <w:rStyle w:val="IntenseEmphasis"/>
        </w:rPr>
        <w:t xml:space="preserve">All scripts written by PepperDash (and Crestron) require the PowerShell Execution Policy set to ‘remote signed’. This allows provided scripts </w:t>
      </w:r>
      <w:r w:rsidR="008907A0">
        <w:rPr>
          <w:rStyle w:val="IntenseEmphasis"/>
        </w:rPr>
        <w:t xml:space="preserve">to be ran </w:t>
      </w:r>
      <w:r w:rsidRPr="000D6241">
        <w:rPr>
          <w:rStyle w:val="IntenseEmphasis"/>
        </w:rPr>
        <w:t xml:space="preserve">on </w:t>
      </w:r>
      <w:r w:rsidR="008907A0">
        <w:rPr>
          <w:rStyle w:val="IntenseEmphasis"/>
        </w:rPr>
        <w:t>a</w:t>
      </w:r>
      <w:r w:rsidRPr="000D6241">
        <w:rPr>
          <w:rStyle w:val="IntenseEmphasis"/>
        </w:rPr>
        <w:t xml:space="preserve"> local machine</w:t>
      </w:r>
      <w:r w:rsidR="00900049">
        <w:rPr>
          <w:rStyle w:val="IntenseEmphasis"/>
        </w:rPr>
        <w:t xml:space="preserve"> </w:t>
      </w:r>
      <w:r w:rsidR="008907A0">
        <w:rPr>
          <w:rStyle w:val="IntenseEmphasis"/>
        </w:rPr>
        <w:t>that</w:t>
      </w:r>
      <w:r w:rsidR="00900049">
        <w:rPr>
          <w:rStyle w:val="IntenseEmphasis"/>
        </w:rPr>
        <w:t xml:space="preserve"> were </w:t>
      </w:r>
      <w:r w:rsidR="008907A0">
        <w:rPr>
          <w:rStyle w:val="IntenseEmphasis"/>
        </w:rPr>
        <w:t xml:space="preserve">originally </w:t>
      </w:r>
      <w:r w:rsidR="00900049">
        <w:rPr>
          <w:rStyle w:val="IntenseEmphasis"/>
        </w:rPr>
        <w:t>created on another machine</w:t>
      </w:r>
      <w:r w:rsidRPr="000D6241">
        <w:rPr>
          <w:rStyle w:val="IntenseEmphasis"/>
        </w:rPr>
        <w:t>. See instructions below on how to set the execution policy. Note: If you intend on utilizing PowerShell-5 ISE (Integrated Scripting Environment) for running attended scripts but later wish to utilize some other form of PowerShell command-line</w:t>
      </w:r>
      <w:r>
        <w:rPr>
          <w:rStyle w:val="IntenseEmphasis"/>
        </w:rPr>
        <w:t xml:space="preserve"> for unattended</w:t>
      </w:r>
      <w:r w:rsidRPr="000D6241">
        <w:rPr>
          <w:rStyle w:val="IntenseEmphasis"/>
        </w:rPr>
        <w:t xml:space="preserve"> (example: PowerShell 7), you will need to set the execution policy </w:t>
      </w:r>
      <w:r>
        <w:rPr>
          <w:rStyle w:val="IntenseEmphasis"/>
        </w:rPr>
        <w:t xml:space="preserve">to ‘remote signed’ </w:t>
      </w:r>
      <w:r w:rsidRPr="000D6241">
        <w:rPr>
          <w:rStyle w:val="IntenseEmphasis"/>
        </w:rPr>
        <w:t>for both PowerShell-5 and PowerShell-7.</w:t>
      </w:r>
    </w:p>
    <w:p w14:paraId="1CAB8B5A" w14:textId="31643954" w:rsidR="009900A1" w:rsidRDefault="00034B21" w:rsidP="00490CD8">
      <w:pPr>
        <w:pStyle w:val="Heading2"/>
        <w:widowControl w:val="0"/>
      </w:pPr>
      <w:r>
        <w:t xml:space="preserve">Step </w:t>
      </w:r>
      <w:r w:rsidR="009D77F7">
        <w:t>1</w:t>
      </w:r>
      <w:r>
        <w:t xml:space="preserve">) </w:t>
      </w:r>
      <w:r w:rsidR="001B3B68">
        <w:t>Setup an Execution Policy</w:t>
      </w:r>
      <w:bookmarkEnd w:id="36"/>
    </w:p>
    <w:p w14:paraId="7BA9D993" w14:textId="331D80B6" w:rsidR="001B3B68" w:rsidRPr="00804774" w:rsidRDefault="00804774" w:rsidP="001B3B68">
      <w:pPr>
        <w:pStyle w:val="ListParagraph"/>
        <w:numPr>
          <w:ilvl w:val="0"/>
          <w:numId w:val="30"/>
        </w:numPr>
      </w:pPr>
      <w:r>
        <w:rPr>
          <w:noProof/>
        </w:rPr>
        <w:drawing>
          <wp:anchor distT="0" distB="0" distL="114300" distR="114300" simplePos="0" relativeHeight="251667456" behindDoc="0" locked="0" layoutInCell="1" allowOverlap="1" wp14:anchorId="2C5AEA11" wp14:editId="32102529">
            <wp:simplePos x="0" y="0"/>
            <wp:positionH relativeFrom="margin">
              <wp:align>center</wp:align>
            </wp:positionH>
            <wp:positionV relativeFrom="paragraph">
              <wp:posOffset>283210</wp:posOffset>
            </wp:positionV>
            <wp:extent cx="4705350" cy="2095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B68">
        <w:t xml:space="preserve">Open PowerShell or PowerShell ISE </w:t>
      </w:r>
      <w:r w:rsidR="001B3B68" w:rsidRPr="001B3B68">
        <w:rPr>
          <w:b/>
          <w:bCs/>
        </w:rPr>
        <w:t>as an Administrator.</w:t>
      </w:r>
    </w:p>
    <w:p w14:paraId="10711005" w14:textId="289D454E" w:rsidR="00804774" w:rsidRDefault="00804774" w:rsidP="00804774"/>
    <w:p w14:paraId="74323A70" w14:textId="587432FF" w:rsidR="001B3B68" w:rsidRDefault="00804774" w:rsidP="00804774">
      <w:pPr>
        <w:pStyle w:val="ListParagraph"/>
        <w:numPr>
          <w:ilvl w:val="0"/>
          <w:numId w:val="30"/>
        </w:numPr>
      </w:pPr>
      <w:r>
        <w:rPr>
          <w:noProof/>
        </w:rPr>
        <w:drawing>
          <wp:anchor distT="0" distB="0" distL="114300" distR="114300" simplePos="0" relativeHeight="251668480" behindDoc="0" locked="0" layoutInCell="1" allowOverlap="1" wp14:anchorId="1EE46431" wp14:editId="5C85149F">
            <wp:simplePos x="0" y="0"/>
            <wp:positionH relativeFrom="margin">
              <wp:align>right</wp:align>
            </wp:positionH>
            <wp:positionV relativeFrom="paragraph">
              <wp:posOffset>561975</wp:posOffset>
            </wp:positionV>
            <wp:extent cx="6391275" cy="1838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275" cy="1838325"/>
                    </a:xfrm>
                    <a:prstGeom prst="rect">
                      <a:avLst/>
                    </a:prstGeom>
                    <a:noFill/>
                    <a:ln>
                      <a:noFill/>
                    </a:ln>
                  </pic:spPr>
                </pic:pic>
              </a:graphicData>
            </a:graphic>
          </wp:anchor>
        </w:drawing>
      </w:r>
      <w:r w:rsidR="001B3B68">
        <w:t xml:space="preserve">Use the following command (cmdlet) to enable running remotely signed scripts (note: all </w:t>
      </w:r>
      <w:r>
        <w:t xml:space="preserve">PepperDash scripts utilize </w:t>
      </w:r>
      <w:r w:rsidR="001B3B68">
        <w:t xml:space="preserve">Crestron cmdlets </w:t>
      </w:r>
      <w:r>
        <w:t xml:space="preserve">which </w:t>
      </w:r>
      <w:r w:rsidR="001B3B68">
        <w:t>are signed): “</w:t>
      </w:r>
      <w:r w:rsidR="001B3B68" w:rsidRPr="001B3B68">
        <w:rPr>
          <w:b/>
          <w:bCs/>
        </w:rPr>
        <w:t>Set-ExecutionPolicy</w:t>
      </w:r>
      <w:r w:rsidR="001B3B68" w:rsidRPr="001B3B68">
        <w:t xml:space="preserve"> RemoteSigned</w:t>
      </w:r>
      <w:r w:rsidR="001B3B68">
        <w:t>”</w:t>
      </w:r>
      <w:r>
        <w:br/>
      </w:r>
    </w:p>
    <w:p w14:paraId="2E65E6DC" w14:textId="76832E3C" w:rsidR="00530D4E" w:rsidRDefault="00530D4E" w:rsidP="00530D4E"/>
    <w:p w14:paraId="2191AE75" w14:textId="4EF0C784" w:rsidR="00530D4E" w:rsidRDefault="00530D4E" w:rsidP="00530D4E">
      <w:pPr>
        <w:pStyle w:val="Heading2"/>
      </w:pPr>
      <w:bookmarkStart w:id="40" w:name="_Toc67427795"/>
      <w:r>
        <w:lastRenderedPageBreak/>
        <w:t xml:space="preserve">Step </w:t>
      </w:r>
      <w:r w:rsidR="008907A0">
        <w:t>2</w:t>
      </w:r>
      <w:r>
        <w:t>) Create initial folder structure</w:t>
      </w:r>
      <w:bookmarkEnd w:id="40"/>
    </w:p>
    <w:p w14:paraId="51F7ADF3" w14:textId="3B5545C7" w:rsidR="00530D4E" w:rsidRDefault="00530D4E" w:rsidP="00530D4E">
      <w:pPr>
        <w:pStyle w:val="ListParagraph"/>
        <w:numPr>
          <w:ilvl w:val="0"/>
          <w:numId w:val="34"/>
        </w:numPr>
      </w:pPr>
      <w:r>
        <w:t>Create a new folder on your desktop for running PepperDash scripts. Call this new folder something easily referenced (typically this folder is called, ‘PepperDash</w:t>
      </w:r>
      <w:r w:rsidR="00804774">
        <w:t>-</w:t>
      </w:r>
      <w:r>
        <w:t>Scripts’.)</w:t>
      </w:r>
    </w:p>
    <w:p w14:paraId="27C32C78" w14:textId="7115862B" w:rsidR="00530D4E" w:rsidRDefault="00530D4E" w:rsidP="00530D4E">
      <w:pPr>
        <w:pStyle w:val="ListParagraph"/>
        <w:numPr>
          <w:ilvl w:val="0"/>
          <w:numId w:val="34"/>
        </w:numPr>
      </w:pPr>
      <w:r>
        <w:t>Within the ‘PepperDash</w:t>
      </w:r>
      <w:r w:rsidR="00804774">
        <w:t>-</w:t>
      </w:r>
      <w:r>
        <w:t xml:space="preserve">Scripts’ folder there should be </w:t>
      </w:r>
      <w:r w:rsidR="008907A0">
        <w:t>sub-</w:t>
      </w:r>
      <w:r>
        <w:t>folder called, ‘Scripts’ where the actual PowerShell scripts reside.</w:t>
      </w:r>
    </w:p>
    <w:p w14:paraId="2AC4167D" w14:textId="10D7DA39" w:rsidR="00530D4E" w:rsidRDefault="00530D4E" w:rsidP="00530D4E">
      <w:pPr>
        <w:pStyle w:val="ListParagraph"/>
        <w:numPr>
          <w:ilvl w:val="0"/>
          <w:numId w:val="34"/>
        </w:numPr>
      </w:pPr>
      <w:r>
        <w:t xml:space="preserve">If you desire to run a PepperDash script unattended </w:t>
      </w:r>
      <w:r w:rsidR="00695970">
        <w:t xml:space="preserve">or desire to load files to a Crestron controller, </w:t>
      </w:r>
      <w:r>
        <w:t xml:space="preserve">then create another folder within the ‘PepperDash Scripts’ root folder called, ‘Packages’. Running PepperDash scripts unattended requires the use of a JSON formatted address book file </w:t>
      </w:r>
      <w:r w:rsidR="00ED2172">
        <w:t xml:space="preserve">with the file extension of *.pda </w:t>
      </w:r>
      <w:r>
        <w:t>(</w:t>
      </w:r>
      <w:r w:rsidR="00ED2172">
        <w:t>exa</w:t>
      </w:r>
      <w:r w:rsidR="008907A0">
        <w:t>mpl</w:t>
      </w:r>
      <w:r w:rsidR="00ED2172">
        <w:t xml:space="preserve">e: </w:t>
      </w:r>
      <w:r w:rsidRPr="00530D4E">
        <w:t>addressBook.pda</w:t>
      </w:r>
      <w:r>
        <w:t>).</w:t>
      </w:r>
      <w:r w:rsidR="00695970">
        <w:t xml:space="preserve"> The address book file must be Java-Script-Object-Notation formatted or JSON. Example address books will be provided. </w:t>
      </w:r>
    </w:p>
    <w:p w14:paraId="65B30DCF" w14:textId="250E29CA" w:rsidR="00804774" w:rsidRDefault="00804774" w:rsidP="00530D4E">
      <w:pPr>
        <w:pStyle w:val="ListParagraph"/>
        <w:numPr>
          <w:ilvl w:val="0"/>
          <w:numId w:val="34"/>
        </w:numPr>
      </w:pPr>
      <w:r>
        <w:t xml:space="preserve">No need to create the ‘Logs’ folder as this folder and any </w:t>
      </w:r>
      <w:r w:rsidR="00024AFB">
        <w:t>associated</w:t>
      </w:r>
      <w:r>
        <w:t xml:space="preserve"> logs will be generated automatically.</w:t>
      </w:r>
    </w:p>
    <w:p w14:paraId="3337C124" w14:textId="06A0DBCD" w:rsidR="009900A1" w:rsidRDefault="00804774" w:rsidP="00804774">
      <w:pPr>
        <w:pStyle w:val="Heading2"/>
        <w:widowControl w:val="0"/>
        <w:jc w:val="center"/>
      </w:pPr>
      <w:r w:rsidRPr="00804774">
        <w:rPr>
          <w:noProof/>
        </w:rPr>
        <w:drawing>
          <wp:inline distT="0" distB="0" distL="0" distR="0" wp14:anchorId="641D0224" wp14:editId="47E80189">
            <wp:extent cx="5220429"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1829055"/>
                    </a:xfrm>
                    <a:prstGeom prst="rect">
                      <a:avLst/>
                    </a:prstGeom>
                  </pic:spPr>
                </pic:pic>
              </a:graphicData>
            </a:graphic>
          </wp:inline>
        </w:drawing>
      </w:r>
    </w:p>
    <w:p w14:paraId="05C9723A" w14:textId="77777777" w:rsidR="009900A1" w:rsidRDefault="009900A1" w:rsidP="00490CD8">
      <w:pPr>
        <w:pStyle w:val="Heading2"/>
        <w:widowControl w:val="0"/>
      </w:pPr>
    </w:p>
    <w:p w14:paraId="71F9982F" w14:textId="77777777" w:rsidR="009900A1" w:rsidRDefault="009900A1" w:rsidP="00490CD8">
      <w:pPr>
        <w:pStyle w:val="Heading2"/>
        <w:widowControl w:val="0"/>
      </w:pPr>
    </w:p>
    <w:p w14:paraId="11B6B4A2" w14:textId="77777777" w:rsidR="009900A1" w:rsidRDefault="009900A1" w:rsidP="00490CD8">
      <w:pPr>
        <w:pStyle w:val="Heading2"/>
        <w:widowControl w:val="0"/>
      </w:pPr>
    </w:p>
    <w:p w14:paraId="0EB04F06" w14:textId="77777777" w:rsidR="009900A1" w:rsidRDefault="009900A1" w:rsidP="00490CD8">
      <w:pPr>
        <w:pStyle w:val="Heading2"/>
        <w:widowControl w:val="0"/>
      </w:pPr>
    </w:p>
    <w:p w14:paraId="1820341C" w14:textId="77777777" w:rsidR="009900A1" w:rsidRDefault="009900A1" w:rsidP="00490CD8">
      <w:pPr>
        <w:pStyle w:val="Heading2"/>
        <w:widowControl w:val="0"/>
      </w:pPr>
    </w:p>
    <w:p w14:paraId="78E1F538" w14:textId="77777777" w:rsidR="009900A1" w:rsidRDefault="009900A1" w:rsidP="00490CD8">
      <w:pPr>
        <w:pStyle w:val="Heading2"/>
        <w:widowControl w:val="0"/>
      </w:pPr>
    </w:p>
    <w:p w14:paraId="5C2D3F9A" w14:textId="1CE4CE8D" w:rsidR="00034B21" w:rsidRPr="003F04CC" w:rsidRDefault="00F83046" w:rsidP="00490CD8">
      <w:pPr>
        <w:pStyle w:val="Heading1"/>
        <w:framePr w:wrap="notBeside"/>
        <w:widowControl w:val="0"/>
        <w:rPr>
          <w:rFonts w:eastAsia="Calibri"/>
        </w:rPr>
      </w:pPr>
      <w:bookmarkStart w:id="41" w:name="_Toc67427796"/>
      <w:bookmarkEnd w:id="37"/>
      <w:bookmarkEnd w:id="38"/>
      <w:bookmarkEnd w:id="39"/>
      <w:r>
        <w:rPr>
          <w:rFonts w:eastAsia="Calibri"/>
        </w:rPr>
        <w:lastRenderedPageBreak/>
        <w:t>Script Execution &gt; Update Firmware</w:t>
      </w:r>
      <w:bookmarkEnd w:id="41"/>
      <w:r w:rsidR="00ED2172">
        <w:rPr>
          <w:rFonts w:eastAsia="Calibri"/>
        </w:rPr>
        <w:t xml:space="preserve"> (Attended)</w:t>
      </w:r>
    </w:p>
    <w:p w14:paraId="4EEDD188" w14:textId="5F70B27A" w:rsidR="00034B21" w:rsidRDefault="00ED2172" w:rsidP="00490CD8">
      <w:pPr>
        <w:pStyle w:val="Heading2"/>
        <w:widowControl w:val="0"/>
      </w:pPr>
      <w:bookmarkStart w:id="42" w:name="_How_to_Connect"/>
      <w:bookmarkEnd w:id="42"/>
      <w:r>
        <w:t xml:space="preserve">Update Crestron Control Processor </w:t>
      </w:r>
      <w:r w:rsidR="00BC06AE">
        <w:t xml:space="preserve">or Touch Panel </w:t>
      </w:r>
      <w:r>
        <w:t>Firmware (Attended)</w:t>
      </w:r>
    </w:p>
    <w:p w14:paraId="0D095619" w14:textId="55D5CF20" w:rsidR="00695970" w:rsidRDefault="00695970" w:rsidP="00490CD8">
      <w:pPr>
        <w:pStyle w:val="ListParagraph"/>
        <w:widowControl w:val="0"/>
        <w:numPr>
          <w:ilvl w:val="0"/>
          <w:numId w:val="5"/>
        </w:numPr>
      </w:pPr>
      <w:r w:rsidRPr="00695970">
        <w:drawing>
          <wp:anchor distT="0" distB="0" distL="114300" distR="114300" simplePos="0" relativeHeight="251678720" behindDoc="0" locked="0" layoutInCell="1" allowOverlap="1" wp14:anchorId="48F460DD" wp14:editId="385BAD02">
            <wp:simplePos x="0" y="0"/>
            <wp:positionH relativeFrom="margin">
              <wp:align>left</wp:align>
            </wp:positionH>
            <wp:positionV relativeFrom="paragraph">
              <wp:posOffset>283210</wp:posOffset>
            </wp:positionV>
            <wp:extent cx="3190875" cy="2361565"/>
            <wp:effectExtent l="0" t="0" r="952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0875" cy="2361565"/>
                    </a:xfrm>
                    <a:prstGeom prst="rect">
                      <a:avLst/>
                    </a:prstGeom>
                  </pic:spPr>
                </pic:pic>
              </a:graphicData>
            </a:graphic>
            <wp14:sizeRelH relativeFrom="margin">
              <wp14:pctWidth>0</wp14:pctWidth>
            </wp14:sizeRelH>
            <wp14:sizeRelV relativeFrom="margin">
              <wp14:pctHeight>0</wp14:pctHeight>
            </wp14:sizeRelV>
          </wp:anchor>
        </w:drawing>
      </w:r>
      <w:r>
        <w:t>Place firmware PUF file in the ‘Packages’ folder.</w:t>
      </w:r>
    </w:p>
    <w:p w14:paraId="2EB16EE7" w14:textId="6D544B33" w:rsidR="00695970" w:rsidRDefault="00695970" w:rsidP="00695970">
      <w:pPr>
        <w:widowControl w:val="0"/>
      </w:pPr>
    </w:p>
    <w:p w14:paraId="148C3F67" w14:textId="2A112035" w:rsidR="00034B21" w:rsidRDefault="00ED2172" w:rsidP="00490CD8">
      <w:pPr>
        <w:pStyle w:val="ListParagraph"/>
        <w:widowControl w:val="0"/>
        <w:numPr>
          <w:ilvl w:val="0"/>
          <w:numId w:val="5"/>
        </w:numPr>
      </w:pPr>
      <w:r>
        <w:t xml:space="preserve">Navigate to provided PowerShell script titled, </w:t>
      </w:r>
      <w:r w:rsidRPr="00695970">
        <w:rPr>
          <w:b/>
          <w:bCs/>
        </w:rPr>
        <w:t>‘PDT.PowerShell.LoadScript.PS1</w:t>
      </w:r>
      <w:r>
        <w:t>’</w:t>
      </w:r>
      <w:r w:rsidR="00695970">
        <w:t xml:space="preserve"> (Note: This file should be located in the ‘Scripts’ folder)</w:t>
      </w:r>
      <w:r>
        <w:t>.</w:t>
      </w:r>
    </w:p>
    <w:p w14:paraId="672660CD" w14:textId="5E3A1F98" w:rsidR="00ED2172" w:rsidRDefault="00695970" w:rsidP="00ED2172">
      <w:pPr>
        <w:pStyle w:val="ListParagraph"/>
        <w:widowControl w:val="0"/>
        <w:numPr>
          <w:ilvl w:val="0"/>
          <w:numId w:val="5"/>
        </w:numPr>
      </w:pPr>
      <w:r w:rsidRPr="00695970">
        <w:drawing>
          <wp:anchor distT="0" distB="0" distL="114300" distR="114300" simplePos="0" relativeHeight="251677696" behindDoc="0" locked="0" layoutInCell="1" allowOverlap="1" wp14:anchorId="12F8499D" wp14:editId="720911F7">
            <wp:simplePos x="0" y="0"/>
            <wp:positionH relativeFrom="margin">
              <wp:align>left</wp:align>
            </wp:positionH>
            <wp:positionV relativeFrom="paragraph">
              <wp:posOffset>535305</wp:posOffset>
            </wp:positionV>
            <wp:extent cx="3267531" cy="1619476"/>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7531" cy="1619476"/>
                    </a:xfrm>
                    <a:prstGeom prst="rect">
                      <a:avLst/>
                    </a:prstGeom>
                  </pic:spPr>
                </pic:pic>
              </a:graphicData>
            </a:graphic>
          </wp:anchor>
        </w:drawing>
      </w:r>
      <w:r w:rsidR="00ED2172">
        <w:t>Right-click file and select option to ‘Run with PowerShell’</w:t>
      </w:r>
      <w:r w:rsidR="00BC06AE">
        <w:t xml:space="preserve">. PepperDash recommends running scripts in </w:t>
      </w:r>
      <w:r w:rsidR="008907A0">
        <w:t>a</w:t>
      </w:r>
      <w:r w:rsidR="00BC06AE">
        <w:t xml:space="preserve"> PowerShell </w:t>
      </w:r>
      <w:r w:rsidR="008907A0">
        <w:t>command console.</w:t>
      </w:r>
    </w:p>
    <w:p w14:paraId="7365CCEE" w14:textId="2D2938C0" w:rsidR="00ED2172" w:rsidRDefault="00ED2172" w:rsidP="00ED2172">
      <w:pPr>
        <w:widowControl w:val="0"/>
      </w:pPr>
    </w:p>
    <w:p w14:paraId="63690298" w14:textId="39CF90F8" w:rsidR="00034B21" w:rsidRDefault="00894B17" w:rsidP="00490CD8">
      <w:pPr>
        <w:pStyle w:val="ListParagraph"/>
        <w:widowControl w:val="0"/>
        <w:numPr>
          <w:ilvl w:val="0"/>
          <w:numId w:val="5"/>
        </w:numPr>
      </w:pPr>
      <w:r>
        <w:t xml:space="preserve">If script discovers multiple files possible to load to the </w:t>
      </w:r>
      <w:r w:rsidR="005C1D86">
        <w:t>p</w:t>
      </w:r>
      <w:r>
        <w:t xml:space="preserve">rocessor or </w:t>
      </w:r>
      <w:r w:rsidR="005C1D86">
        <w:t>t</w:t>
      </w:r>
      <w:r>
        <w:t xml:space="preserve">ouch </w:t>
      </w:r>
      <w:r w:rsidR="005C1D86">
        <w:t>p</w:t>
      </w:r>
      <w:r>
        <w:t>anel the script will query for a choice of files to load.</w:t>
      </w:r>
    </w:p>
    <w:p w14:paraId="33767C80" w14:textId="2326159F" w:rsidR="00BC06AE" w:rsidRDefault="00BC06AE" w:rsidP="00BC06AE">
      <w:pPr>
        <w:pStyle w:val="ListParagraph"/>
        <w:widowControl w:val="0"/>
        <w:numPr>
          <w:ilvl w:val="0"/>
          <w:numId w:val="0"/>
        </w:numPr>
        <w:ind w:left="720"/>
      </w:pPr>
      <w:r w:rsidRPr="00BC06AE">
        <w:rPr>
          <w:noProof/>
        </w:rPr>
        <w:drawing>
          <wp:inline distT="0" distB="0" distL="0" distR="0" wp14:anchorId="0718429E" wp14:editId="1E85D563">
            <wp:extent cx="6400800" cy="11588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158875"/>
                    </a:xfrm>
                    <a:prstGeom prst="rect">
                      <a:avLst/>
                    </a:prstGeom>
                  </pic:spPr>
                </pic:pic>
              </a:graphicData>
            </a:graphic>
          </wp:inline>
        </w:drawing>
      </w:r>
    </w:p>
    <w:p w14:paraId="6F9EF0A2" w14:textId="29215FC6" w:rsidR="00894B17" w:rsidRDefault="00894B17" w:rsidP="00894B17">
      <w:pPr>
        <w:widowControl w:val="0"/>
      </w:pPr>
    </w:p>
    <w:p w14:paraId="72F00DF8" w14:textId="130034C7" w:rsidR="008D6E94" w:rsidRDefault="005C1D86" w:rsidP="00024AFB">
      <w:pPr>
        <w:pStyle w:val="ListParagraph"/>
        <w:widowControl w:val="0"/>
        <w:numPr>
          <w:ilvl w:val="0"/>
          <w:numId w:val="5"/>
        </w:numPr>
      </w:pPr>
      <w:r>
        <w:t>Enter a value for the desired file</w:t>
      </w:r>
      <w:r w:rsidR="00C819E6">
        <w:t xml:space="preserve"> selection</w:t>
      </w:r>
      <w:r>
        <w:t>. The example above allows for a value of either ‘1’ or ‘2’.</w:t>
      </w:r>
      <w:r w:rsidR="00894B17">
        <w:t xml:space="preserve"> </w:t>
      </w:r>
      <w:r w:rsidR="00894B17" w:rsidRPr="00BC06AE">
        <w:rPr>
          <w:i/>
          <w:iCs/>
        </w:rPr>
        <w:t xml:space="preserve">Note: At this prompt you are not able to load multiple files to a Processor or Touch Panel. Should you desire to load multiple files please </w:t>
      </w:r>
      <w:r w:rsidR="00BC06AE" w:rsidRPr="00BC06AE">
        <w:rPr>
          <w:i/>
          <w:iCs/>
        </w:rPr>
        <w:t>utilize</w:t>
      </w:r>
      <w:r w:rsidR="00894B17" w:rsidRPr="00BC06AE">
        <w:rPr>
          <w:i/>
          <w:iCs/>
        </w:rPr>
        <w:t xml:space="preserve"> the </w:t>
      </w:r>
      <w:r w:rsidR="00BC06AE" w:rsidRPr="00BC06AE">
        <w:rPr>
          <w:i/>
          <w:iCs/>
        </w:rPr>
        <w:t xml:space="preserve">separate PowerShell script titled, </w:t>
      </w:r>
      <w:r w:rsidR="00894B17" w:rsidRPr="00BC06AE">
        <w:rPr>
          <w:i/>
          <w:iCs/>
        </w:rPr>
        <w:t>‘LoadScipt’ for this purpose.</w:t>
      </w:r>
      <w:r w:rsidR="00894B17">
        <w:t xml:space="preserve"> </w:t>
      </w:r>
    </w:p>
    <w:p w14:paraId="0026AA8D" w14:textId="3E119AA0" w:rsidR="00894B17" w:rsidRDefault="00894B17" w:rsidP="00894B17">
      <w:pPr>
        <w:pStyle w:val="ListParagraph"/>
        <w:widowControl w:val="0"/>
        <w:numPr>
          <w:ilvl w:val="0"/>
          <w:numId w:val="5"/>
        </w:numPr>
      </w:pPr>
      <w:bookmarkStart w:id="43" w:name="_Toc67427801"/>
      <w:r>
        <w:t xml:space="preserve">Provide the ‘device username’ of the </w:t>
      </w:r>
      <w:r w:rsidR="00C819E6">
        <w:t>p</w:t>
      </w:r>
      <w:r>
        <w:t xml:space="preserve">rocessor or </w:t>
      </w:r>
      <w:r w:rsidR="00C819E6">
        <w:t>t</w:t>
      </w:r>
      <w:r>
        <w:t xml:space="preserve">ouch </w:t>
      </w:r>
      <w:r w:rsidR="00C819E6">
        <w:t>p</w:t>
      </w:r>
      <w:r>
        <w:t>anel required to connect via SSH. If the device credentials or authentication have not been setup the option to choose the default value of ‘Crestron’ is allowed</w:t>
      </w:r>
      <w:r w:rsidR="005C1D86">
        <w:t xml:space="preserve"> by hitting enter when prompted.</w:t>
      </w:r>
    </w:p>
    <w:p w14:paraId="039286EE" w14:textId="19B3CC8B" w:rsidR="005C1D86" w:rsidRDefault="005C1D86" w:rsidP="005C1D86">
      <w:pPr>
        <w:pStyle w:val="ListParagraph"/>
        <w:widowControl w:val="0"/>
        <w:numPr>
          <w:ilvl w:val="0"/>
          <w:numId w:val="5"/>
        </w:numPr>
      </w:pPr>
      <w:r>
        <w:t xml:space="preserve">Provide the ‘device password’ of the Processor or </w:t>
      </w:r>
      <w:r w:rsidR="00C819E6">
        <w:t>t</w:t>
      </w:r>
      <w:r>
        <w:t xml:space="preserve">ouch </w:t>
      </w:r>
      <w:r w:rsidR="00C819E6">
        <w:t>p</w:t>
      </w:r>
      <w:r>
        <w:t>anel required to connect via SSH. If the device credentials or authentication have not been setup the option to choose the default empty value is allowed by hitting enter when prompted.</w:t>
      </w:r>
    </w:p>
    <w:p w14:paraId="1C795874" w14:textId="5C487974" w:rsidR="00894B17" w:rsidRDefault="005C1D86" w:rsidP="00894B17">
      <w:pPr>
        <w:pStyle w:val="ListParagraph"/>
        <w:widowControl w:val="0"/>
        <w:numPr>
          <w:ilvl w:val="0"/>
          <w:numId w:val="5"/>
        </w:numPr>
      </w:pPr>
      <w:r>
        <w:t>Provide the device type that files will be loaded to. A value of ‘1’ for</w:t>
      </w:r>
      <w:r w:rsidRPr="005C1D86">
        <w:t xml:space="preserve"> Processor</w:t>
      </w:r>
      <w:r>
        <w:t xml:space="preserve"> or ‘2’ for </w:t>
      </w:r>
      <w:r w:rsidRPr="005C1D86">
        <w:t>Touchpanel</w:t>
      </w:r>
      <w:r>
        <w:t xml:space="preserve"> are the only allowed values.</w:t>
      </w:r>
    </w:p>
    <w:p w14:paraId="10B2B350" w14:textId="1AB48C3F" w:rsidR="00C819E6" w:rsidRDefault="00C819E6" w:rsidP="00C819E6">
      <w:pPr>
        <w:pStyle w:val="ListParagraph"/>
        <w:widowControl w:val="0"/>
        <w:numPr>
          <w:ilvl w:val="0"/>
          <w:numId w:val="0"/>
        </w:numPr>
        <w:ind w:left="720"/>
      </w:pPr>
      <w:r w:rsidRPr="00C819E6">
        <w:rPr>
          <w:noProof/>
        </w:rPr>
        <w:drawing>
          <wp:anchor distT="0" distB="0" distL="114300" distR="114300" simplePos="0" relativeHeight="251676672" behindDoc="0" locked="0" layoutInCell="1" allowOverlap="1" wp14:anchorId="1B74FC9E" wp14:editId="22E907D0">
            <wp:simplePos x="0" y="0"/>
            <wp:positionH relativeFrom="margin">
              <wp:align>right</wp:align>
            </wp:positionH>
            <wp:positionV relativeFrom="paragraph">
              <wp:posOffset>161</wp:posOffset>
            </wp:positionV>
            <wp:extent cx="6400800" cy="1671320"/>
            <wp:effectExtent l="0" t="0" r="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1671320"/>
                    </a:xfrm>
                    <a:prstGeom prst="rect">
                      <a:avLst/>
                    </a:prstGeom>
                  </pic:spPr>
                </pic:pic>
              </a:graphicData>
            </a:graphic>
          </wp:anchor>
        </w:drawing>
      </w:r>
    </w:p>
    <w:p w14:paraId="230BF316" w14:textId="27B0A751" w:rsidR="00894B17" w:rsidRDefault="005C1D86" w:rsidP="00894B17">
      <w:pPr>
        <w:pStyle w:val="ListParagraph"/>
        <w:widowControl w:val="0"/>
        <w:numPr>
          <w:ilvl w:val="0"/>
          <w:numId w:val="5"/>
        </w:numPr>
      </w:pPr>
      <w:r>
        <w:t>The script will prompt asking if the address provided should be added to an existing address book. By default, this value should be ‘N’ for no.</w:t>
      </w:r>
    </w:p>
    <w:p w14:paraId="3BF836D9" w14:textId="77777777" w:rsidR="00F83046" w:rsidRPr="003F04CC" w:rsidRDefault="00F83046" w:rsidP="00F83046">
      <w:pPr>
        <w:pStyle w:val="Heading1"/>
        <w:framePr w:wrap="notBeside"/>
        <w:widowControl w:val="0"/>
        <w:rPr>
          <w:rFonts w:eastAsia="Calibri"/>
        </w:rPr>
      </w:pPr>
      <w:r>
        <w:rPr>
          <w:rFonts w:eastAsia="Calibri"/>
        </w:rPr>
        <w:lastRenderedPageBreak/>
        <w:t>Script Execution &gt; Enable Authentication</w:t>
      </w:r>
      <w:bookmarkEnd w:id="43"/>
    </w:p>
    <w:p w14:paraId="3C5CE8BE" w14:textId="648144F2" w:rsidR="00F83046" w:rsidRDefault="009931BC" w:rsidP="00F83046">
      <w:pPr>
        <w:pStyle w:val="Heading2"/>
        <w:widowControl w:val="0"/>
      </w:pPr>
      <w:r>
        <w:t>Execute ‘Authentication’ Script</w:t>
      </w:r>
      <w:r w:rsidR="00300841">
        <w:t xml:space="preserve"> (attended execution)</w:t>
      </w:r>
    </w:p>
    <w:p w14:paraId="5359868E" w14:textId="430FFA8A" w:rsidR="00F83046" w:rsidRDefault="009931BC" w:rsidP="00F83046">
      <w:pPr>
        <w:pStyle w:val="ListParagraph"/>
        <w:widowControl w:val="0"/>
        <w:numPr>
          <w:ilvl w:val="0"/>
          <w:numId w:val="33"/>
        </w:numPr>
      </w:pPr>
      <w:r>
        <w:t>Start Windows PowerShell or PowerShell ISE Administrator rights.</w:t>
      </w:r>
    </w:p>
    <w:p w14:paraId="2C8BE501" w14:textId="54CD181C" w:rsidR="00F83046" w:rsidRDefault="00300841" w:rsidP="00F83046">
      <w:pPr>
        <w:pStyle w:val="ListParagraph"/>
        <w:widowControl w:val="0"/>
        <w:numPr>
          <w:ilvl w:val="0"/>
          <w:numId w:val="33"/>
        </w:numPr>
      </w:pPr>
      <w:r w:rsidRPr="009931BC">
        <w:rPr>
          <w:noProof/>
        </w:rPr>
        <w:drawing>
          <wp:anchor distT="0" distB="0" distL="114300" distR="114300" simplePos="0" relativeHeight="251670528" behindDoc="0" locked="0" layoutInCell="1" allowOverlap="1" wp14:anchorId="527459CB" wp14:editId="5B22BE9D">
            <wp:simplePos x="0" y="0"/>
            <wp:positionH relativeFrom="margin">
              <wp:align>right</wp:align>
            </wp:positionH>
            <wp:positionV relativeFrom="paragraph">
              <wp:posOffset>2840355</wp:posOffset>
            </wp:positionV>
            <wp:extent cx="6400800" cy="180721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807210"/>
                    </a:xfrm>
                    <a:prstGeom prst="rect">
                      <a:avLst/>
                    </a:prstGeom>
                  </pic:spPr>
                </pic:pic>
              </a:graphicData>
            </a:graphic>
          </wp:anchor>
        </w:drawing>
      </w:r>
      <w:r w:rsidR="009931BC" w:rsidRPr="009931BC">
        <w:rPr>
          <w:noProof/>
        </w:rPr>
        <w:drawing>
          <wp:anchor distT="0" distB="0" distL="114300" distR="114300" simplePos="0" relativeHeight="251669504" behindDoc="0" locked="0" layoutInCell="1" allowOverlap="1" wp14:anchorId="49D77DFC" wp14:editId="337B8018">
            <wp:simplePos x="0" y="0"/>
            <wp:positionH relativeFrom="margin">
              <wp:align>center</wp:align>
            </wp:positionH>
            <wp:positionV relativeFrom="paragraph">
              <wp:posOffset>497205</wp:posOffset>
            </wp:positionV>
            <wp:extent cx="3962400" cy="22555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2400" cy="2255520"/>
                    </a:xfrm>
                    <a:prstGeom prst="rect">
                      <a:avLst/>
                    </a:prstGeom>
                  </pic:spPr>
                </pic:pic>
              </a:graphicData>
            </a:graphic>
          </wp:anchor>
        </w:drawing>
      </w:r>
      <w:r w:rsidR="009931BC">
        <w:t>If running PowerShell ISE (recommended), open the existing authentication script, and press the ‘Play’ button to execute script.</w:t>
      </w:r>
    </w:p>
    <w:p w14:paraId="1EE0F593" w14:textId="46282B7E" w:rsidR="009931BC" w:rsidRDefault="009931BC" w:rsidP="00300841">
      <w:pPr>
        <w:widowControl w:val="0"/>
      </w:pPr>
    </w:p>
    <w:p w14:paraId="056C455B" w14:textId="37B1F268" w:rsidR="009931BC" w:rsidRDefault="00535E9D" w:rsidP="00F83046">
      <w:pPr>
        <w:pStyle w:val="ListParagraph"/>
        <w:widowControl w:val="0"/>
        <w:numPr>
          <w:ilvl w:val="0"/>
          <w:numId w:val="33"/>
        </w:numPr>
      </w:pPr>
      <w:r w:rsidRPr="00535E9D">
        <w:rPr>
          <w:noProof/>
        </w:rPr>
        <w:drawing>
          <wp:anchor distT="0" distB="0" distL="114300" distR="114300" simplePos="0" relativeHeight="251671552" behindDoc="1" locked="0" layoutInCell="1" allowOverlap="1" wp14:anchorId="14E7B808" wp14:editId="3353FA31">
            <wp:simplePos x="0" y="0"/>
            <wp:positionH relativeFrom="margin">
              <wp:align>center</wp:align>
            </wp:positionH>
            <wp:positionV relativeFrom="page">
              <wp:posOffset>7496175</wp:posOffset>
            </wp:positionV>
            <wp:extent cx="7362825" cy="476549"/>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62825" cy="476549"/>
                    </a:xfrm>
                    <a:prstGeom prst="rect">
                      <a:avLst/>
                    </a:prstGeom>
                  </pic:spPr>
                </pic:pic>
              </a:graphicData>
            </a:graphic>
            <wp14:sizeRelH relativeFrom="margin">
              <wp14:pctWidth>0</wp14:pctWidth>
            </wp14:sizeRelH>
            <wp14:sizeRelV relativeFrom="margin">
              <wp14:pctHeight>0</wp14:pctHeight>
            </wp14:sizeRelV>
          </wp:anchor>
        </w:drawing>
      </w:r>
      <w:r w:rsidR="009931BC">
        <w:t xml:space="preserve">If running PowerShell </w:t>
      </w:r>
      <w:r w:rsidR="00300841">
        <w:t>(</w:t>
      </w:r>
      <w:r w:rsidR="009931BC">
        <w:t>non-ISE</w:t>
      </w:r>
      <w:r w:rsidR="00300841">
        <w:t>) from a command line</w:t>
      </w:r>
      <w:r w:rsidR="009931BC">
        <w:t>, type in the full path to the authentication script</w:t>
      </w:r>
      <w:r w:rsidR="00300841">
        <w:t xml:space="preserve"> with the prefix</w:t>
      </w:r>
      <w:r>
        <w:t>:</w:t>
      </w:r>
      <w:r w:rsidR="00300841">
        <w:t xml:space="preserve"> powershell.exe</w:t>
      </w:r>
      <w:r>
        <w:t xml:space="preserve"> -Command “&amp;</w:t>
      </w:r>
      <w:r w:rsidR="009931BC">
        <w:t>.</w:t>
      </w:r>
      <w:r>
        <w:t xml:space="preserve"> The path must be in single quotes and the end of the command must end with double quotes. </w:t>
      </w:r>
      <w:r w:rsidR="00300841">
        <w:t>Example</w:t>
      </w:r>
      <w:r>
        <w:t xml:space="preserve"> below</w:t>
      </w:r>
      <w:r w:rsidR="00300841">
        <w:t>:</w:t>
      </w:r>
      <w:r>
        <w:br/>
      </w:r>
    </w:p>
    <w:p w14:paraId="0DDD3507" w14:textId="17E7855C" w:rsidR="00F83046" w:rsidRDefault="00535E9D" w:rsidP="00F83046">
      <w:pPr>
        <w:pStyle w:val="ListParagraph"/>
        <w:widowControl w:val="0"/>
        <w:numPr>
          <w:ilvl w:val="0"/>
          <w:numId w:val="33"/>
        </w:numPr>
      </w:pPr>
      <w:r>
        <w:t>Enter the new username desired for the device after the prompt, “NewUsername”.</w:t>
      </w:r>
    </w:p>
    <w:p w14:paraId="7A4802F7" w14:textId="35E0436C" w:rsidR="00F83046" w:rsidRDefault="00535E9D" w:rsidP="00F83046">
      <w:pPr>
        <w:pStyle w:val="ListParagraph"/>
        <w:widowControl w:val="0"/>
        <w:numPr>
          <w:ilvl w:val="0"/>
          <w:numId w:val="33"/>
        </w:numPr>
      </w:pPr>
      <w:r>
        <w:t>Enter the new password desired for the device after the prompt, ‘NewPassword”.</w:t>
      </w:r>
    </w:p>
    <w:p w14:paraId="7C7E9561" w14:textId="77777777" w:rsidR="00201F29" w:rsidRDefault="00201F29" w:rsidP="00F83046">
      <w:pPr>
        <w:pStyle w:val="ListParagraph"/>
        <w:widowControl w:val="0"/>
        <w:numPr>
          <w:ilvl w:val="0"/>
          <w:numId w:val="33"/>
        </w:numPr>
      </w:pPr>
      <w:r>
        <w:t>If using an address book enter the desired address book from the list or type ‘n’ to skip this selection.</w:t>
      </w:r>
    </w:p>
    <w:p w14:paraId="37A6AB20" w14:textId="31BECE78" w:rsidR="00F83046" w:rsidRDefault="00201F29" w:rsidP="00F83046">
      <w:pPr>
        <w:pStyle w:val="ListParagraph"/>
        <w:widowControl w:val="0"/>
        <w:numPr>
          <w:ilvl w:val="0"/>
          <w:numId w:val="33"/>
        </w:numPr>
      </w:pPr>
      <w:r>
        <w:t>If using an address book enter the desired address or ‘a’ for all or ‘n’ to skip.</w:t>
      </w:r>
      <w:r>
        <w:br/>
      </w:r>
      <w:r w:rsidRPr="00201F29">
        <w:rPr>
          <w:noProof/>
        </w:rPr>
        <w:lastRenderedPageBreak/>
        <w:drawing>
          <wp:anchor distT="0" distB="0" distL="114300" distR="114300" simplePos="0" relativeHeight="251672576" behindDoc="0" locked="0" layoutInCell="1" allowOverlap="1" wp14:anchorId="41D55D85" wp14:editId="04850D63">
            <wp:simplePos x="0" y="0"/>
            <wp:positionH relativeFrom="margin">
              <wp:align>center</wp:align>
            </wp:positionH>
            <wp:positionV relativeFrom="page">
              <wp:posOffset>638175</wp:posOffset>
            </wp:positionV>
            <wp:extent cx="4267200" cy="7715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67200" cy="771525"/>
                    </a:xfrm>
                    <a:prstGeom prst="rect">
                      <a:avLst/>
                    </a:prstGeom>
                  </pic:spPr>
                </pic:pic>
              </a:graphicData>
            </a:graphic>
          </wp:anchor>
        </w:drawing>
      </w:r>
      <w:r>
        <w:t xml:space="preserve"> </w:t>
      </w:r>
    </w:p>
    <w:p w14:paraId="53535DD5" w14:textId="3294D03D" w:rsidR="00201F29" w:rsidRDefault="00201F29" w:rsidP="00F83046">
      <w:pPr>
        <w:pStyle w:val="ListParagraph"/>
        <w:widowControl w:val="0"/>
        <w:numPr>
          <w:ilvl w:val="0"/>
          <w:numId w:val="33"/>
        </w:numPr>
      </w:pPr>
      <w:r>
        <w:t>If no address book file (*.pda) is discovered by the script (located in the Packages folder) enter the device hostname or IP address.</w:t>
      </w:r>
    </w:p>
    <w:p w14:paraId="0A3F7ACD" w14:textId="13EB8596" w:rsidR="00201F29" w:rsidRDefault="00201F29" w:rsidP="00F83046">
      <w:pPr>
        <w:pStyle w:val="ListParagraph"/>
        <w:widowControl w:val="0"/>
        <w:numPr>
          <w:ilvl w:val="0"/>
          <w:numId w:val="33"/>
        </w:numPr>
      </w:pPr>
      <w:r>
        <w:t xml:space="preserve"> Enter the devices’ current username (note: if authentication has not yet been setup the username is ‘crestron’). Hit enter for default ‘crestron’.</w:t>
      </w:r>
    </w:p>
    <w:p w14:paraId="7198694E" w14:textId="6B62F38C" w:rsidR="00201F29" w:rsidRDefault="00201F29" w:rsidP="00F83046">
      <w:pPr>
        <w:pStyle w:val="ListParagraph"/>
        <w:widowControl w:val="0"/>
        <w:numPr>
          <w:ilvl w:val="0"/>
          <w:numId w:val="33"/>
        </w:numPr>
      </w:pPr>
      <w:r>
        <w:t>Enter the devices’ current password (note: if authentication has not yet been setup the password is blank</w:t>
      </w:r>
      <w:r w:rsidR="00DC06CE">
        <w:t xml:space="preserve"> or empty</w:t>
      </w:r>
      <w:r>
        <w:t xml:space="preserve">). Hit enter for default </w:t>
      </w:r>
      <w:r w:rsidR="00DC06CE">
        <w:t xml:space="preserve">empty </w:t>
      </w:r>
      <w:r>
        <w:t>password.</w:t>
      </w:r>
    </w:p>
    <w:p w14:paraId="0FFFCBF6" w14:textId="255058F2" w:rsidR="00F83046" w:rsidRDefault="00030969" w:rsidP="00C32243">
      <w:pPr>
        <w:pStyle w:val="ListParagraph"/>
        <w:widowControl w:val="0"/>
        <w:numPr>
          <w:ilvl w:val="0"/>
          <w:numId w:val="0"/>
        </w:numPr>
        <w:ind w:left="720"/>
      </w:pPr>
      <w:r w:rsidRPr="00030969">
        <w:rPr>
          <w:noProof/>
        </w:rPr>
        <w:drawing>
          <wp:anchor distT="0" distB="0" distL="114300" distR="114300" simplePos="0" relativeHeight="251673600" behindDoc="0" locked="0" layoutInCell="1" allowOverlap="1" wp14:anchorId="1AF83443" wp14:editId="668F5F85">
            <wp:simplePos x="0" y="0"/>
            <wp:positionH relativeFrom="margin">
              <wp:align>right</wp:align>
            </wp:positionH>
            <wp:positionV relativeFrom="page">
              <wp:posOffset>3467100</wp:posOffset>
            </wp:positionV>
            <wp:extent cx="6400800" cy="9423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00800" cy="942340"/>
                    </a:xfrm>
                    <a:prstGeom prst="rect">
                      <a:avLst/>
                    </a:prstGeom>
                  </pic:spPr>
                </pic:pic>
              </a:graphicData>
            </a:graphic>
          </wp:anchor>
        </w:drawing>
      </w:r>
      <w:r w:rsidR="00DC06CE">
        <w:t>Script will provide visual indication of ongoing job running in the background, indication of when the job has completed, and will automatically generate logs showing status of authentication script for each device connected to.</w:t>
      </w:r>
    </w:p>
    <w:p w14:paraId="1670F769" w14:textId="434F2576" w:rsidR="00030969" w:rsidRDefault="00030969" w:rsidP="00C32243">
      <w:pPr>
        <w:pStyle w:val="ListParagraph"/>
        <w:widowControl w:val="0"/>
        <w:numPr>
          <w:ilvl w:val="0"/>
          <w:numId w:val="0"/>
        </w:numPr>
        <w:ind w:left="720"/>
      </w:pPr>
      <w:r w:rsidRPr="00030969">
        <w:rPr>
          <w:noProof/>
        </w:rPr>
        <w:drawing>
          <wp:anchor distT="0" distB="0" distL="114300" distR="114300" simplePos="0" relativeHeight="251674624" behindDoc="0" locked="0" layoutInCell="1" allowOverlap="1" wp14:anchorId="03C0B4C1" wp14:editId="4E5CEC25">
            <wp:simplePos x="0" y="0"/>
            <wp:positionH relativeFrom="margin">
              <wp:align>center</wp:align>
            </wp:positionH>
            <wp:positionV relativeFrom="page">
              <wp:posOffset>4638675</wp:posOffset>
            </wp:positionV>
            <wp:extent cx="5925185" cy="11144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25185" cy="1114425"/>
                    </a:xfrm>
                    <a:prstGeom prst="rect">
                      <a:avLst/>
                    </a:prstGeom>
                  </pic:spPr>
                </pic:pic>
              </a:graphicData>
            </a:graphic>
          </wp:anchor>
        </w:drawing>
      </w:r>
    </w:p>
    <w:p w14:paraId="706FDB71" w14:textId="62ADDEF4" w:rsidR="00030969" w:rsidRDefault="00030969" w:rsidP="00C32243">
      <w:pPr>
        <w:pStyle w:val="ListParagraph"/>
        <w:widowControl w:val="0"/>
        <w:numPr>
          <w:ilvl w:val="0"/>
          <w:numId w:val="0"/>
        </w:numPr>
        <w:ind w:left="720"/>
      </w:pPr>
    </w:p>
    <w:p w14:paraId="523D65AC" w14:textId="1613FF90" w:rsidR="00030969" w:rsidRDefault="00030969" w:rsidP="00C32243">
      <w:pPr>
        <w:pStyle w:val="ListParagraph"/>
        <w:widowControl w:val="0"/>
        <w:numPr>
          <w:ilvl w:val="0"/>
          <w:numId w:val="0"/>
        </w:numPr>
        <w:ind w:left="720"/>
      </w:pPr>
    </w:p>
    <w:p w14:paraId="1516FE64" w14:textId="309C6EEE" w:rsidR="00F83046" w:rsidRDefault="00F83046" w:rsidP="00490CD8">
      <w:pPr>
        <w:widowControl w:val="0"/>
        <w:spacing w:line="259" w:lineRule="auto"/>
      </w:pPr>
    </w:p>
    <w:p w14:paraId="7C586877" w14:textId="7FC89F64" w:rsidR="00F83046" w:rsidRDefault="00F83046" w:rsidP="00490CD8">
      <w:pPr>
        <w:widowControl w:val="0"/>
        <w:spacing w:line="259" w:lineRule="auto"/>
        <w:rPr>
          <w:rFonts w:eastAsiaTheme="majorEastAsia" w:cstheme="majorBidi"/>
          <w:b/>
          <w:color w:val="0070C0"/>
          <w:sz w:val="28"/>
          <w:szCs w:val="24"/>
        </w:rPr>
      </w:pPr>
    </w:p>
    <w:p w14:paraId="4E97AF0C" w14:textId="428FB68A" w:rsidR="00530D4E" w:rsidRDefault="00530D4E" w:rsidP="00490CD8">
      <w:pPr>
        <w:widowControl w:val="0"/>
        <w:spacing w:line="259" w:lineRule="auto"/>
        <w:rPr>
          <w:rFonts w:eastAsiaTheme="majorEastAsia" w:cstheme="majorBidi"/>
          <w:b/>
          <w:color w:val="0070C0"/>
          <w:sz w:val="28"/>
          <w:szCs w:val="24"/>
        </w:rPr>
      </w:pPr>
    </w:p>
    <w:p w14:paraId="1E5A9FC1" w14:textId="261A00A3" w:rsidR="00530D4E" w:rsidRDefault="00530D4E" w:rsidP="00490CD8">
      <w:pPr>
        <w:widowControl w:val="0"/>
        <w:spacing w:line="259" w:lineRule="auto"/>
        <w:rPr>
          <w:rFonts w:eastAsiaTheme="majorEastAsia" w:cstheme="majorBidi"/>
          <w:b/>
          <w:color w:val="0070C0"/>
          <w:sz w:val="28"/>
          <w:szCs w:val="24"/>
        </w:rPr>
      </w:pPr>
    </w:p>
    <w:p w14:paraId="4E972A5B" w14:textId="58029137" w:rsidR="00530D4E" w:rsidRDefault="00530D4E" w:rsidP="00490CD8">
      <w:pPr>
        <w:widowControl w:val="0"/>
        <w:spacing w:line="259" w:lineRule="auto"/>
        <w:rPr>
          <w:rFonts w:eastAsiaTheme="majorEastAsia" w:cstheme="majorBidi"/>
          <w:b/>
          <w:color w:val="0070C0"/>
          <w:sz w:val="28"/>
          <w:szCs w:val="24"/>
        </w:rPr>
      </w:pPr>
    </w:p>
    <w:p w14:paraId="7589BCCD" w14:textId="73D57DE0" w:rsidR="00530D4E" w:rsidRDefault="00530D4E" w:rsidP="00490CD8">
      <w:pPr>
        <w:widowControl w:val="0"/>
        <w:spacing w:line="259" w:lineRule="auto"/>
        <w:rPr>
          <w:rFonts w:eastAsiaTheme="majorEastAsia" w:cstheme="majorBidi"/>
          <w:b/>
          <w:color w:val="0070C0"/>
          <w:sz w:val="28"/>
          <w:szCs w:val="24"/>
        </w:rPr>
      </w:pPr>
    </w:p>
    <w:p w14:paraId="604AE18D" w14:textId="641986A8" w:rsidR="00530D4E" w:rsidRDefault="00530D4E" w:rsidP="00490CD8">
      <w:pPr>
        <w:widowControl w:val="0"/>
        <w:spacing w:line="259" w:lineRule="auto"/>
        <w:rPr>
          <w:rFonts w:eastAsiaTheme="majorEastAsia" w:cstheme="majorBidi"/>
          <w:b/>
          <w:color w:val="0070C0"/>
          <w:sz w:val="28"/>
          <w:szCs w:val="24"/>
        </w:rPr>
      </w:pPr>
    </w:p>
    <w:p w14:paraId="424FC07C" w14:textId="6E0B8B62" w:rsidR="00530D4E" w:rsidRDefault="00530D4E" w:rsidP="00490CD8">
      <w:pPr>
        <w:widowControl w:val="0"/>
        <w:spacing w:line="259" w:lineRule="auto"/>
        <w:rPr>
          <w:rFonts w:eastAsiaTheme="majorEastAsia" w:cstheme="majorBidi"/>
          <w:b/>
          <w:color w:val="0070C0"/>
          <w:sz w:val="28"/>
          <w:szCs w:val="24"/>
        </w:rPr>
      </w:pPr>
    </w:p>
    <w:p w14:paraId="4BEF17F3" w14:textId="58D55B8F" w:rsidR="00530D4E" w:rsidRDefault="00530D4E" w:rsidP="00490CD8">
      <w:pPr>
        <w:widowControl w:val="0"/>
        <w:spacing w:line="259" w:lineRule="auto"/>
        <w:rPr>
          <w:rFonts w:eastAsiaTheme="majorEastAsia" w:cstheme="majorBidi"/>
          <w:b/>
          <w:color w:val="0070C0"/>
          <w:sz w:val="28"/>
          <w:szCs w:val="24"/>
        </w:rPr>
      </w:pPr>
    </w:p>
    <w:p w14:paraId="517D1111" w14:textId="6A5B25B2" w:rsidR="00530D4E" w:rsidRPr="003F04CC" w:rsidRDefault="00530D4E" w:rsidP="00530D4E">
      <w:pPr>
        <w:pStyle w:val="Heading1"/>
        <w:framePr w:wrap="notBeside"/>
        <w:widowControl w:val="0"/>
        <w:rPr>
          <w:rFonts w:eastAsia="Calibri"/>
        </w:rPr>
      </w:pPr>
      <w:bookmarkStart w:id="44" w:name="_Toc67427803"/>
      <w:r>
        <w:rPr>
          <w:rFonts w:eastAsia="Calibri"/>
        </w:rPr>
        <w:lastRenderedPageBreak/>
        <w:t>Script Execution</w:t>
      </w:r>
      <w:r w:rsidR="00644957">
        <w:rPr>
          <w:rFonts w:eastAsia="Calibri"/>
        </w:rPr>
        <w:t xml:space="preserve"> &gt; Unattended</w:t>
      </w:r>
      <w:bookmarkEnd w:id="44"/>
    </w:p>
    <w:p w14:paraId="4604957D" w14:textId="77777777" w:rsidR="00530D4E" w:rsidRDefault="00530D4E" w:rsidP="00530D4E">
      <w:pPr>
        <w:pStyle w:val="Heading2"/>
        <w:widowControl w:val="0"/>
      </w:pPr>
      <w:bookmarkStart w:id="45" w:name="_Toc67427804"/>
      <w:r>
        <w:t>How to Connect to a Device</w:t>
      </w:r>
      <w:bookmarkEnd w:id="45"/>
    </w:p>
    <w:p w14:paraId="38E7ADDC" w14:textId="77777777" w:rsidR="00530D4E" w:rsidRDefault="00530D4E" w:rsidP="00530D4E">
      <w:pPr>
        <w:pStyle w:val="ListParagraph"/>
        <w:widowControl w:val="0"/>
        <w:numPr>
          <w:ilvl w:val="0"/>
          <w:numId w:val="35"/>
        </w:numPr>
      </w:pPr>
      <w:r>
        <w:t>Connect to the device using Crestron Tool Box &gt; System Info</w:t>
      </w:r>
    </w:p>
    <w:p w14:paraId="2B059568" w14:textId="77777777" w:rsidR="00530D4E" w:rsidRDefault="00530D4E" w:rsidP="00530D4E">
      <w:pPr>
        <w:pStyle w:val="ListParagraph"/>
        <w:widowControl w:val="0"/>
        <w:numPr>
          <w:ilvl w:val="0"/>
          <w:numId w:val="35"/>
        </w:numPr>
      </w:pPr>
      <w:r>
        <w:t xml:space="preserve">Press the [Pencil] button </w:t>
      </w:r>
      <w:r>
        <w:rPr>
          <w:noProof/>
        </w:rPr>
        <w:drawing>
          <wp:inline distT="0" distB="0" distL="0" distR="0" wp14:anchorId="54B3C332" wp14:editId="0F543946">
            <wp:extent cx="145856" cy="108066"/>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05" t="15336" r="7035" b="18188"/>
                    <a:stretch/>
                  </pic:blipFill>
                  <pic:spPr bwMode="auto">
                    <a:xfrm>
                      <a:off x="0" y="0"/>
                      <a:ext cx="145856" cy="108066"/>
                    </a:xfrm>
                    <a:prstGeom prst="rect">
                      <a:avLst/>
                    </a:prstGeom>
                    <a:ln>
                      <a:noFill/>
                    </a:ln>
                    <a:extLst>
                      <a:ext uri="{53640926-AAD7-44D8-BBD7-CCE9431645EC}">
                        <a14:shadowObscured xmlns:a14="http://schemas.microsoft.com/office/drawing/2010/main"/>
                      </a:ext>
                    </a:extLst>
                  </pic:spPr>
                </pic:pic>
              </a:graphicData>
            </a:graphic>
          </wp:inline>
        </w:drawing>
      </w:r>
      <w:r>
        <w:t xml:space="preserve"> in the bottom of the System Info window</w:t>
      </w:r>
    </w:p>
    <w:p w14:paraId="1041915F" w14:textId="77777777" w:rsidR="00530D4E" w:rsidRDefault="00530D4E" w:rsidP="00530D4E">
      <w:pPr>
        <w:pStyle w:val="ListParagraph"/>
        <w:widowControl w:val="0"/>
        <w:numPr>
          <w:ilvl w:val="0"/>
          <w:numId w:val="35"/>
        </w:numPr>
      </w:pPr>
      <w:r>
        <w:t>Select the [TCP] radio button</w:t>
      </w:r>
    </w:p>
    <w:p w14:paraId="3E72B424" w14:textId="77777777" w:rsidR="00530D4E" w:rsidRDefault="00530D4E" w:rsidP="00530D4E">
      <w:pPr>
        <w:pStyle w:val="ListParagraph"/>
        <w:widowControl w:val="0"/>
        <w:numPr>
          <w:ilvl w:val="0"/>
          <w:numId w:val="35"/>
        </w:numPr>
      </w:pPr>
      <w:r>
        <w:t>Enter the IP address or hostname (see IP addresses above) into the [IP Address/Hostname] field</w:t>
      </w:r>
    </w:p>
    <w:p w14:paraId="51759F9F" w14:textId="77777777" w:rsidR="00530D4E" w:rsidRDefault="00530D4E" w:rsidP="00530D4E">
      <w:pPr>
        <w:pStyle w:val="ListParagraph"/>
        <w:widowControl w:val="0"/>
        <w:numPr>
          <w:ilvl w:val="0"/>
          <w:numId w:val="35"/>
        </w:numPr>
      </w:pPr>
      <w:r>
        <w:t>Press [OK]</w:t>
      </w:r>
    </w:p>
    <w:p w14:paraId="287968BC" w14:textId="77777777" w:rsidR="00530D4E" w:rsidRDefault="00530D4E" w:rsidP="00530D4E">
      <w:pPr>
        <w:pStyle w:val="ListParagraph"/>
        <w:widowControl w:val="0"/>
        <w:numPr>
          <w:ilvl w:val="0"/>
          <w:numId w:val="0"/>
        </w:numPr>
        <w:ind w:left="720"/>
      </w:pPr>
      <w:r>
        <w:rPr>
          <w:noProof/>
        </w:rPr>
        <w:drawing>
          <wp:inline distT="0" distB="0" distL="0" distR="0" wp14:anchorId="2D25D952" wp14:editId="200EDCAF">
            <wp:extent cx="2207009" cy="3171825"/>
            <wp:effectExtent l="76200" t="76200" r="174625" b="161925"/>
            <wp:docPr id="13" name="Picture 13" descr="C:\Users\jelek\Desktop\Active Projects\Symantec\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lek\Desktop\Active Projects\Symantec\Untitled-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324" cy="3176589"/>
                    </a:xfrm>
                    <a:prstGeom prst="rect">
                      <a:avLst/>
                    </a:prstGeom>
                    <a:ln w="34925">
                      <a:solidFill>
                        <a:schemeClr val="tx1">
                          <a:lumMod val="75000"/>
                          <a:lumOff val="25000"/>
                        </a:schemeClr>
                      </a:solidFill>
                    </a:ln>
                    <a:effectLst>
                      <a:outerShdw blurRad="76200" dist="63500" dir="2700000" algn="tl" rotWithShape="0">
                        <a:schemeClr val="tx1">
                          <a:lumMod val="95000"/>
                          <a:lumOff val="5000"/>
                          <a:alpha val="14000"/>
                        </a:schemeClr>
                      </a:outerShdw>
                    </a:effectLst>
                  </pic:spPr>
                </pic:pic>
              </a:graphicData>
            </a:graphic>
          </wp:inline>
        </w:drawing>
      </w:r>
    </w:p>
    <w:p w14:paraId="0C266FBE" w14:textId="77777777" w:rsidR="00530D4E" w:rsidRDefault="00530D4E" w:rsidP="00490CD8">
      <w:pPr>
        <w:widowControl w:val="0"/>
        <w:spacing w:line="259" w:lineRule="auto"/>
        <w:rPr>
          <w:rFonts w:eastAsiaTheme="majorEastAsia" w:cstheme="majorBidi"/>
          <w:b/>
          <w:color w:val="0070C0"/>
          <w:sz w:val="28"/>
          <w:szCs w:val="24"/>
        </w:rPr>
      </w:pPr>
    </w:p>
    <w:p w14:paraId="5ED7E19C" w14:textId="1AF6FCD5" w:rsidR="00531DC3" w:rsidRPr="00113974" w:rsidRDefault="00531DC3" w:rsidP="00490CD8">
      <w:pPr>
        <w:pStyle w:val="Heading1"/>
        <w:framePr w:wrap="notBeside"/>
        <w:widowControl w:val="0"/>
      </w:pPr>
      <w:bookmarkStart w:id="46" w:name="_Toc67427805"/>
      <w:r w:rsidRPr="00113974">
        <w:lastRenderedPageBreak/>
        <w:t>Notices</w:t>
      </w:r>
      <w:bookmarkEnd w:id="9"/>
      <w:bookmarkEnd w:id="46"/>
    </w:p>
    <w:p w14:paraId="01B07470" w14:textId="77777777" w:rsidR="00C317F3" w:rsidRPr="00113974" w:rsidRDefault="00C317F3" w:rsidP="00490CD8">
      <w:pPr>
        <w:pStyle w:val="Heading2"/>
        <w:widowControl w:val="0"/>
        <w:rPr>
          <w:rFonts w:eastAsia="Times New Roman" w:cs="Times New Roman"/>
          <w:sz w:val="24"/>
          <w:szCs w:val="24"/>
        </w:rPr>
      </w:pPr>
      <w:bookmarkStart w:id="47" w:name="_Toc429740407"/>
      <w:bookmarkStart w:id="48" w:name="_Toc430251819"/>
      <w:bookmarkStart w:id="49" w:name="_Toc67427806"/>
      <w:r w:rsidRPr="00113974">
        <w:rPr>
          <w:rFonts w:eastAsia="Times New Roman"/>
          <w:shd w:val="clear" w:color="auto" w:fill="FFFFFF"/>
        </w:rPr>
        <w:t>Notice of Ownership and Copyright</w:t>
      </w:r>
      <w:bookmarkEnd w:id="47"/>
      <w:bookmarkEnd w:id="48"/>
      <w:bookmarkEnd w:id="49"/>
    </w:p>
    <w:p w14:paraId="482F62C3" w14:textId="5CECBA04" w:rsidR="00FE5ABC" w:rsidRDefault="00FE5ABC" w:rsidP="00490CD8">
      <w:pPr>
        <w:pStyle w:val="Heading2"/>
        <w:widowControl w:val="0"/>
        <w:rPr>
          <w:rFonts w:eastAsiaTheme="minorHAnsi" w:cstheme="minorBidi"/>
          <w:color w:val="auto"/>
          <w:sz w:val="22"/>
          <w:szCs w:val="22"/>
        </w:rPr>
      </w:pPr>
      <w:bookmarkStart w:id="50" w:name="_Toc67427807"/>
      <w:bookmarkStart w:id="51" w:name="_Toc429740408"/>
      <w:bookmarkStart w:id="52" w:name="_Toc430251820"/>
      <w:r w:rsidRPr="00FE5ABC">
        <w:rPr>
          <w:rFonts w:eastAsiaTheme="minorHAnsi" w:cstheme="minorBidi"/>
          <w:color w:val="auto"/>
          <w:sz w:val="22"/>
          <w:szCs w:val="22"/>
        </w:rPr>
        <w: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t>
      </w:r>
      <w:bookmarkEnd w:id="50"/>
      <w:r>
        <w:rPr>
          <w:rFonts w:eastAsiaTheme="minorHAnsi" w:cstheme="minorBidi"/>
          <w:color w:val="auto"/>
          <w:sz w:val="22"/>
          <w:szCs w:val="22"/>
        </w:rPr>
        <w:t xml:space="preserve"> </w:t>
      </w:r>
    </w:p>
    <w:p w14:paraId="1860CB86" w14:textId="77777777" w:rsidR="00FE5ABC" w:rsidRDefault="00C317F3" w:rsidP="00490CD8">
      <w:pPr>
        <w:pStyle w:val="Heading2"/>
        <w:widowControl w:val="0"/>
        <w:rPr>
          <w:rFonts w:eastAsia="Times New Roman"/>
        </w:rPr>
      </w:pPr>
      <w:bookmarkStart w:id="53" w:name="_Toc67427808"/>
      <w:r w:rsidRPr="00113974">
        <w:rPr>
          <w:rFonts w:eastAsia="Times New Roman"/>
        </w:rPr>
        <w:t>Notice of Confidentiality</w:t>
      </w:r>
      <w:bookmarkStart w:id="54" w:name="_Toc429740409"/>
      <w:bookmarkStart w:id="55" w:name="_Toc430251821"/>
      <w:bookmarkEnd w:id="51"/>
      <w:bookmarkEnd w:id="52"/>
      <w:bookmarkEnd w:id="53"/>
    </w:p>
    <w:p w14:paraId="594A24CC" w14:textId="0F9D15FA" w:rsidR="00FE5ABC" w:rsidRPr="00FE5ABC" w:rsidRDefault="00FE5ABC" w:rsidP="00490CD8">
      <w:pPr>
        <w:pStyle w:val="Heading2"/>
        <w:widowControl w:val="0"/>
        <w:rPr>
          <w:rFonts w:eastAsia="Times New Roman"/>
        </w:rPr>
      </w:pPr>
      <w:bookmarkStart w:id="56" w:name="_Toc67427809"/>
      <w:r w:rsidRPr="00FE5ABC">
        <w:rPr>
          <w:rFonts w:eastAsiaTheme="minorHAnsi" w:cstheme="minorBidi"/>
          <w:color w:val="auto"/>
          <w:sz w:val="22"/>
          <w:szCs w:val="22"/>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bookmarkEnd w:id="56"/>
    </w:p>
    <w:p w14:paraId="08DA8447" w14:textId="25D0E0BB" w:rsidR="00C317F3" w:rsidRPr="00113974" w:rsidRDefault="00C317F3" w:rsidP="00490CD8">
      <w:pPr>
        <w:pStyle w:val="Heading2"/>
        <w:widowControl w:val="0"/>
        <w:rPr>
          <w:rFonts w:eastAsia="Times New Roman"/>
        </w:rPr>
      </w:pPr>
      <w:bookmarkStart w:id="57" w:name="_Toc67427810"/>
      <w:r w:rsidRPr="00113974">
        <w:rPr>
          <w:rFonts w:eastAsia="Times New Roman"/>
        </w:rPr>
        <w:t>Notice of Trademark and Servicemark</w:t>
      </w:r>
      <w:bookmarkEnd w:id="54"/>
      <w:bookmarkEnd w:id="55"/>
      <w:bookmarkEnd w:id="57"/>
    </w:p>
    <w:p w14:paraId="293109A4" w14:textId="3E857DC6" w:rsidR="006D2925" w:rsidRPr="00113974" w:rsidRDefault="00FE5ABC" w:rsidP="00490CD8">
      <w:pPr>
        <w:widowControl w:val="0"/>
        <w:spacing w:line="259" w:lineRule="auto"/>
      </w:pPr>
      <w:r w:rsidRPr="00FE5ABC">
        <w:t>PepperDash®, Sentegy®, AVUX® and AV360® are the marks of PepperDash Technology Corporation, registered with the U.S. Patent and Trademark Office.  PepperDash Portal™, PepperDash Essentials™, and PepperDash Connect™ are the unregistered marks of PepperDash Technology Corporation. Any use, in whole or in part, of these marks by another party without the express written permission of PepperDash Technology Corporation is prohibited.</w:t>
      </w:r>
      <w:r w:rsidR="006D2925" w:rsidRPr="00113974">
        <w:br w:type="page"/>
      </w:r>
    </w:p>
    <w:p w14:paraId="594BAB86" w14:textId="77777777" w:rsidR="001F5C4F" w:rsidRPr="00113974" w:rsidRDefault="0061658E" w:rsidP="00490CD8">
      <w:pPr>
        <w:widowControl w:val="0"/>
      </w:pPr>
      <w:r w:rsidRPr="00113974">
        <w:rPr>
          <w:noProof/>
        </w:rPr>
        <w:lastRenderedPageBreak/>
        <mc:AlternateContent>
          <mc:Choice Requires="wps">
            <w:drawing>
              <wp:anchor distT="0" distB="0" distL="114300" distR="114300" simplePos="0" relativeHeight="251663360" behindDoc="1" locked="0" layoutInCell="1" allowOverlap="1" wp14:anchorId="277BEC39" wp14:editId="58220BB7">
                <wp:simplePos x="0" y="0"/>
                <wp:positionH relativeFrom="column">
                  <wp:posOffset>-796159</wp:posOffset>
                </wp:positionH>
                <wp:positionV relativeFrom="paragraph">
                  <wp:posOffset>-701565</wp:posOffset>
                </wp:positionV>
                <wp:extent cx="7974330" cy="10502222"/>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974330" cy="10502222"/>
                        </a:xfrm>
                        <a:prstGeom prst="rect">
                          <a:avLst/>
                        </a:prstGeom>
                        <a:solidFill>
                          <a:srgbClr val="00529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15A7669" id="Rectangle 3" o:spid="_x0000_s1026" style="position:absolute;margin-left:-62.7pt;margin-top:-55.25pt;width:627.9pt;height:82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" fillcolor="#005294" strokecolor="#1f4d78 [1604]" strokeweight="1pt"/>
            </w:pict>
          </mc:Fallback>
        </mc:AlternateContent>
      </w:r>
    </w:p>
    <w:p w14:paraId="47001071" w14:textId="77777777" w:rsidR="002502B5" w:rsidRPr="00113974" w:rsidRDefault="00D370BE" w:rsidP="00490CD8">
      <w:pPr>
        <w:widowControl w:val="0"/>
      </w:pPr>
      <w:r w:rsidRPr="00113974">
        <w:rPr>
          <w:noProof/>
        </w:rPr>
        <mc:AlternateContent>
          <mc:Choice Requires="wps">
            <w:drawing>
              <wp:anchor distT="0" distB="0" distL="114300" distR="114300" simplePos="0" relativeHeight="251664384" behindDoc="0" locked="0" layoutInCell="1" allowOverlap="1" wp14:anchorId="42EBE4F0" wp14:editId="6EBAAACB">
                <wp:simplePos x="0" y="0"/>
                <wp:positionH relativeFrom="column">
                  <wp:posOffset>-619125</wp:posOffset>
                </wp:positionH>
                <wp:positionV relativeFrom="paragraph">
                  <wp:posOffset>7715250</wp:posOffset>
                </wp:positionV>
                <wp:extent cx="7676515" cy="1459865"/>
                <wp:effectExtent l="0" t="0" r="0" b="0"/>
                <wp:wrapNone/>
                <wp:docPr id="4" name="Rectangle 4"/>
                <wp:cNvGraphicFramePr/>
                <a:graphic xmlns:a="http://schemas.openxmlformats.org/drawingml/2006/main">
                  <a:graphicData uri="http://schemas.microsoft.com/office/word/2010/wordprocessingShape">
                    <wps:wsp>
                      <wps:cNvSpPr/>
                      <wps:spPr>
                        <a:xfrm>
                          <a:off x="0" y="0"/>
                          <a:ext cx="7676515" cy="14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00E10" w14:textId="6D6EAAD3" w:rsidR="00144612" w:rsidRDefault="00144612" w:rsidP="008D13DE">
                            <w:pPr>
                              <w:spacing w:after="0" w:line="240" w:lineRule="auto"/>
                              <w:jc w:val="center"/>
                              <w:rPr>
                                <w:color w:val="F2F2F2" w:themeColor="background1" w:themeShade="F2"/>
                              </w:rPr>
                            </w:pPr>
                            <w:r>
                              <w:t xml:space="preserve">PepperDash  |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144612" w:rsidRDefault="00144612" w:rsidP="008D13DE">
                            <w:pPr>
                              <w:spacing w:after="0" w:line="240" w:lineRule="auto"/>
                              <w:rPr>
                                <w:color w:val="FFFFFF" w:themeColor="background1"/>
                              </w:rPr>
                            </w:pPr>
                          </w:p>
                          <w:p w14:paraId="2A87646D" w14:textId="77777777" w:rsidR="00144612" w:rsidRDefault="00144612" w:rsidP="00D370BE">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BE4F0" id="Rectangle 4" o:spid="_x0000_s1027" style="position:absolute;margin-left:-48.75pt;margin-top:607.5pt;width:604.45pt;height:1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" filled="f" stroked="f" strokeweight="1pt">
                <v:textbox>
                  <w:txbxContent>
                    <w:p w14:paraId="71A00E10" w14:textId="6D6EAAD3" w:rsidR="00144612" w:rsidRDefault="00144612" w:rsidP="008D13DE">
                      <w:pPr>
                        <w:spacing w:after="0" w:line="240" w:lineRule="auto"/>
                        <w:jc w:val="center"/>
                        <w:rPr>
                          <w:color w:val="F2F2F2" w:themeColor="background1" w:themeShade="F2"/>
                        </w:rPr>
                      </w:pPr>
                      <w:r>
                        <w:t xml:space="preserve">PepperDash  |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144612" w:rsidRDefault="00144612" w:rsidP="008D13DE">
                      <w:pPr>
                        <w:spacing w:after="0" w:line="240" w:lineRule="auto"/>
                        <w:rPr>
                          <w:color w:val="FFFFFF" w:themeColor="background1"/>
                        </w:rPr>
                      </w:pPr>
                    </w:p>
                    <w:p w14:paraId="2A87646D" w14:textId="77777777" w:rsidR="00144612" w:rsidRDefault="00144612" w:rsidP="00D370BE">
                      <w:pPr>
                        <w:jc w:val="center"/>
                        <w:rPr>
                          <w:color w:val="F2F2F2" w:themeColor="background1" w:themeShade="F2"/>
                        </w:rPr>
                      </w:pPr>
                    </w:p>
                  </w:txbxContent>
                </v:textbox>
              </v:rect>
            </w:pict>
          </mc:Fallback>
        </mc:AlternateContent>
      </w:r>
      <w:r w:rsidR="001F5C4F" w:rsidRPr="00113974">
        <w:rPr>
          <w:noProof/>
        </w:rPr>
        <w:drawing>
          <wp:anchor distT="0" distB="0" distL="114300" distR="114300" simplePos="0" relativeHeight="251661312" behindDoc="0" locked="0" layoutInCell="1" allowOverlap="1" wp14:anchorId="0A372543" wp14:editId="009D2408">
            <wp:simplePos x="0" y="0"/>
            <wp:positionH relativeFrom="margin">
              <wp:align>center</wp:align>
            </wp:positionH>
            <wp:positionV relativeFrom="margin">
              <wp:align>center</wp:align>
            </wp:positionV>
            <wp:extent cx="4399651" cy="396961"/>
            <wp:effectExtent l="0" t="0" r="1270"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99651" cy="396961"/>
                    </a:xfrm>
                    <a:prstGeom prst="rect">
                      <a:avLst/>
                    </a:prstGeom>
                  </pic:spPr>
                </pic:pic>
              </a:graphicData>
            </a:graphic>
            <wp14:sizeRelH relativeFrom="page">
              <wp14:pctWidth>0</wp14:pctWidth>
            </wp14:sizeRelH>
            <wp14:sizeRelV relativeFrom="page">
              <wp14:pctHeight>0</wp14:pctHeight>
            </wp14:sizeRelV>
          </wp:anchor>
        </w:drawing>
      </w:r>
      <w:r w:rsidR="001F5C4F" w:rsidRPr="00113974">
        <w:t xml:space="preserve"> </w:t>
      </w:r>
    </w:p>
    <w:sectPr w:rsidR="002502B5" w:rsidRPr="00113974" w:rsidSect="001516FB">
      <w:footerReference w:type="default" r:id="rId28"/>
      <w:footerReference w:type="first" r:id="rId2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68424" w14:textId="77777777" w:rsidR="0042482F" w:rsidRDefault="0042482F" w:rsidP="001516FB">
      <w:pPr>
        <w:spacing w:after="0" w:line="240" w:lineRule="auto"/>
      </w:pPr>
      <w:r>
        <w:separator/>
      </w:r>
    </w:p>
  </w:endnote>
  <w:endnote w:type="continuationSeparator" w:id="0">
    <w:p w14:paraId="5B4CA6F9" w14:textId="77777777" w:rsidR="0042482F" w:rsidRDefault="0042482F" w:rsidP="0015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1CCC" w14:textId="77777777" w:rsidR="00144612" w:rsidRPr="002502B5" w:rsidRDefault="00144612" w:rsidP="002502B5">
    <w:pPr>
      <w:pStyle w:val="Footer"/>
      <w:rPr>
        <w:color w:val="808080" w:themeColor="background1" w:themeShade="80"/>
      </w:rPr>
    </w:pPr>
  </w:p>
  <w:tbl>
    <w:tblPr>
      <w:tblStyle w:val="TableGrid"/>
      <w:tblW w:w="10170" w:type="dxa"/>
      <w:tblBorders>
        <w:top w:val="single" w:sz="4" w:space="0" w:color="767171" w:themeColor="background2"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07"/>
    </w:tblGrid>
    <w:tr w:rsidR="00144612" w:rsidRPr="00A277CA" w14:paraId="1EACE2EB" w14:textId="77777777" w:rsidTr="00C317F3">
      <w:trPr>
        <w:trHeight w:val="136"/>
      </w:trPr>
      <w:tc>
        <w:tcPr>
          <w:tcW w:w="6663" w:type="dxa"/>
          <w:vAlign w:val="center"/>
        </w:tcPr>
        <w:sdt>
          <w:sdtPr>
            <w:rPr>
              <w:color w:val="767171" w:themeColor="background2" w:themeShade="80"/>
            </w:rPr>
            <w:alias w:val="Title"/>
            <w:tag w:val=""/>
            <w:id w:val="-815713210"/>
            <w:dataBinding w:prefixMappings="xmlns:ns0='http://purl.org/dc/elements/1.1/' xmlns:ns1='http://schemas.openxmlformats.org/package/2006/metadata/core-properties' " w:xpath="/ns1:coreProperties[1]/ns0:title[1]" w:storeItemID="{6C3C8BC8-F283-45AE-878A-BAB7291924A1}"/>
            <w:text/>
          </w:sdtPr>
          <w:sdtEndPr/>
          <w:sdtContent>
            <w:p w14:paraId="1F78B76C" w14:textId="26970B77" w:rsidR="00144612" w:rsidRPr="006F77A8" w:rsidRDefault="00144612" w:rsidP="00C71AAB">
              <w:pPr>
                <w:pStyle w:val="Footer"/>
                <w:rPr>
                  <w:color w:val="767171" w:themeColor="background2" w:themeShade="80"/>
                </w:rPr>
              </w:pPr>
              <w:r>
                <w:rPr>
                  <w:color w:val="767171" w:themeColor="background2" w:themeShade="80"/>
                </w:rPr>
                <w:t xml:space="preserve">PowerShell Scripts for Crestron Control Processor &amp; </w:t>
              </w:r>
              <w:r w:rsidR="00BB4CA9">
                <w:rPr>
                  <w:color w:val="767171" w:themeColor="background2" w:themeShade="80"/>
                </w:rPr>
                <w:t>Touch Panel</w:t>
              </w:r>
            </w:p>
          </w:sdtContent>
        </w:sdt>
      </w:tc>
      <w:tc>
        <w:tcPr>
          <w:tcW w:w="3507" w:type="dxa"/>
          <w:vAlign w:val="center"/>
        </w:tcPr>
        <w:p w14:paraId="75216F04" w14:textId="77777777" w:rsidR="00144612" w:rsidRPr="006F77A8" w:rsidRDefault="00144612" w:rsidP="001F5C4F">
          <w:pPr>
            <w:pStyle w:val="Footer"/>
            <w:jc w:val="right"/>
            <w:rPr>
              <w:b/>
              <w:bCs/>
              <w:color w:val="767171" w:themeColor="background2" w:themeShade="80"/>
            </w:rPr>
          </w:pPr>
          <w:r w:rsidRPr="006F77A8">
            <w:rPr>
              <w:color w:val="767171" w:themeColor="background2" w:themeShade="80"/>
            </w:rPr>
            <w:t xml:space="preserve">Confidential    |    </w:t>
          </w:r>
          <w:r w:rsidRPr="006F77A8">
            <w:rPr>
              <w:b/>
              <w:bCs/>
              <w:color w:val="767171" w:themeColor="background2" w:themeShade="80"/>
            </w:rPr>
            <w:fldChar w:fldCharType="begin"/>
          </w:r>
          <w:r w:rsidRPr="006F77A8">
            <w:rPr>
              <w:b/>
              <w:bCs/>
              <w:color w:val="767171" w:themeColor="background2" w:themeShade="80"/>
            </w:rPr>
            <w:instrText xml:space="preserve"> PAGE  \* Arabic  \* MERGEFORMAT </w:instrText>
          </w:r>
          <w:r w:rsidRPr="006F77A8">
            <w:rPr>
              <w:b/>
              <w:bCs/>
              <w:color w:val="767171" w:themeColor="background2" w:themeShade="80"/>
            </w:rPr>
            <w:fldChar w:fldCharType="separate"/>
          </w:r>
          <w:r>
            <w:rPr>
              <w:b/>
              <w:bCs/>
              <w:noProof/>
              <w:color w:val="767171" w:themeColor="background2" w:themeShade="80"/>
            </w:rPr>
            <w:t>22</w:t>
          </w:r>
          <w:r w:rsidRPr="006F77A8">
            <w:rPr>
              <w:b/>
              <w:bCs/>
              <w:color w:val="767171" w:themeColor="background2" w:themeShade="80"/>
            </w:rPr>
            <w:fldChar w:fldCharType="end"/>
          </w:r>
          <w:r w:rsidRPr="006F77A8">
            <w:rPr>
              <w:color w:val="767171" w:themeColor="background2" w:themeShade="80"/>
            </w:rPr>
            <w:t xml:space="preserve"> of </w:t>
          </w:r>
          <w:r w:rsidRPr="006F77A8">
            <w:rPr>
              <w:b/>
              <w:bCs/>
              <w:color w:val="767171" w:themeColor="background2" w:themeShade="80"/>
            </w:rPr>
            <w:fldChar w:fldCharType="begin"/>
          </w:r>
          <w:r w:rsidRPr="006F77A8">
            <w:rPr>
              <w:b/>
              <w:bCs/>
              <w:color w:val="767171" w:themeColor="background2" w:themeShade="80"/>
            </w:rPr>
            <w:instrText xml:space="preserve"> NUMPAGES  \* Arabic  \* MERGEFORMAT </w:instrText>
          </w:r>
          <w:r w:rsidRPr="006F77A8">
            <w:rPr>
              <w:b/>
              <w:bCs/>
              <w:color w:val="767171" w:themeColor="background2" w:themeShade="80"/>
            </w:rPr>
            <w:fldChar w:fldCharType="separate"/>
          </w:r>
          <w:r>
            <w:rPr>
              <w:b/>
              <w:bCs/>
              <w:noProof/>
              <w:color w:val="767171" w:themeColor="background2" w:themeShade="80"/>
            </w:rPr>
            <w:t>24</w:t>
          </w:r>
          <w:r w:rsidRPr="006F77A8">
            <w:rPr>
              <w:b/>
              <w:bCs/>
              <w:color w:val="767171" w:themeColor="background2" w:themeShade="80"/>
            </w:rPr>
            <w:fldChar w:fldCharType="end"/>
          </w:r>
        </w:p>
      </w:tc>
    </w:tr>
    <w:tr w:rsidR="00144612" w:rsidRPr="00A277CA" w14:paraId="5D134270" w14:textId="77777777" w:rsidTr="00C317F3">
      <w:trPr>
        <w:trHeight w:val="80"/>
      </w:trPr>
      <w:tc>
        <w:tcPr>
          <w:tcW w:w="6663" w:type="dxa"/>
          <w:vAlign w:val="center"/>
        </w:tcPr>
        <w:p w14:paraId="66A43EF1" w14:textId="7B69918C" w:rsidR="00144612" w:rsidRPr="00C317F3" w:rsidRDefault="00144612" w:rsidP="00C71AAB">
          <w:pPr>
            <w:pStyle w:val="Footer"/>
            <w:rPr>
              <w:color w:val="767171" w:themeColor="background2" w:themeShade="80"/>
              <w:sz w:val="16"/>
              <w:szCs w:val="16"/>
            </w:rPr>
          </w:pPr>
          <w:r>
            <w:rPr>
              <w:color w:val="767171" w:themeColor="background2" w:themeShade="80"/>
              <w:sz w:val="16"/>
              <w:szCs w:val="16"/>
            </w:rPr>
            <w:t xml:space="preserve">© </w:t>
          </w:r>
          <w:r w:rsidRPr="00C317F3">
            <w:rPr>
              <w:color w:val="767171" w:themeColor="background2" w:themeShade="80"/>
              <w:sz w:val="16"/>
              <w:szCs w:val="16"/>
            </w:rPr>
            <w:t>20</w:t>
          </w:r>
          <w:r>
            <w:rPr>
              <w:color w:val="767171" w:themeColor="background2" w:themeShade="80"/>
              <w:sz w:val="16"/>
              <w:szCs w:val="16"/>
            </w:rPr>
            <w:t>20</w:t>
          </w:r>
          <w:r w:rsidRPr="00C317F3">
            <w:rPr>
              <w:color w:val="767171" w:themeColor="background2" w:themeShade="80"/>
              <w:sz w:val="16"/>
              <w:szCs w:val="16"/>
            </w:rPr>
            <w:t xml:space="preserve"> PepperDash Technology Corporation. All rights reserved.</w:t>
          </w:r>
        </w:p>
      </w:tc>
      <w:tc>
        <w:tcPr>
          <w:tcW w:w="3507" w:type="dxa"/>
          <w:vAlign w:val="center"/>
        </w:tcPr>
        <w:p w14:paraId="460F894E" w14:textId="77777777" w:rsidR="00144612" w:rsidRPr="006F77A8" w:rsidRDefault="00144612" w:rsidP="001F5C4F">
          <w:pPr>
            <w:pStyle w:val="Footer"/>
            <w:jc w:val="right"/>
            <w:rPr>
              <w:color w:val="767171" w:themeColor="background2" w:themeShade="80"/>
            </w:rPr>
          </w:pPr>
        </w:p>
      </w:tc>
    </w:tr>
  </w:tbl>
  <w:p w14:paraId="698A0B97" w14:textId="77777777" w:rsidR="00144612" w:rsidRPr="00766D84" w:rsidRDefault="00144612" w:rsidP="00766D84">
    <w:pPr>
      <w:pStyle w:val="Footer"/>
      <w:rPr>
        <w:color w:val="808080" w:themeColor="background1" w:themeShade="80"/>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ECA6A" w14:textId="77777777" w:rsidR="00144612" w:rsidRPr="001F5016" w:rsidRDefault="00144612" w:rsidP="001F5016">
    <w:pPr>
      <w:pStyle w:val="Footer"/>
      <w:jc w:val="right"/>
      <w:rPr>
        <w:color w:val="FFFFFF" w:themeColor="background1"/>
      </w:rPr>
    </w:pPr>
    <w:r>
      <w:rPr>
        <w:color w:val="FFFFFF" w:themeColor="background1"/>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CFA0C" w14:textId="77777777" w:rsidR="0042482F" w:rsidRDefault="0042482F" w:rsidP="001516FB">
      <w:pPr>
        <w:spacing w:after="0" w:line="240" w:lineRule="auto"/>
      </w:pPr>
      <w:r>
        <w:separator/>
      </w:r>
    </w:p>
  </w:footnote>
  <w:footnote w:type="continuationSeparator" w:id="0">
    <w:p w14:paraId="165D94FC" w14:textId="77777777" w:rsidR="0042482F" w:rsidRDefault="0042482F" w:rsidP="0015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35BA"/>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7E33"/>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10623"/>
    <w:multiLevelType w:val="hybridMultilevel"/>
    <w:tmpl w:val="1F78B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D331B"/>
    <w:multiLevelType w:val="hybridMultilevel"/>
    <w:tmpl w:val="1F0A33F0"/>
    <w:lvl w:ilvl="0" w:tplc="4E8019C0">
      <w:numFmt w:val="bullet"/>
      <w:lvlText w:val="-"/>
      <w:lvlJc w:val="left"/>
      <w:pPr>
        <w:ind w:left="720" w:hanging="360"/>
      </w:pPr>
      <w:rPr>
        <w:rFonts w:ascii="Myriad Pro" w:eastAsiaTheme="minorHAnsi" w:hAnsi="Myriad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400"/>
    <w:multiLevelType w:val="hybridMultilevel"/>
    <w:tmpl w:val="092C5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E092D"/>
    <w:multiLevelType w:val="hybridMultilevel"/>
    <w:tmpl w:val="514A13DA"/>
    <w:lvl w:ilvl="0" w:tplc="CA6E8F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4E4463"/>
    <w:multiLevelType w:val="hybridMultilevel"/>
    <w:tmpl w:val="8380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D189D"/>
    <w:multiLevelType w:val="hybridMultilevel"/>
    <w:tmpl w:val="0924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37039"/>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7B732C"/>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35602"/>
    <w:multiLevelType w:val="hybridMultilevel"/>
    <w:tmpl w:val="D38C51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C33E0"/>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D6709"/>
    <w:multiLevelType w:val="hybridMultilevel"/>
    <w:tmpl w:val="E670F54A"/>
    <w:lvl w:ilvl="0" w:tplc="0E88E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2B0652"/>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F0489"/>
    <w:multiLevelType w:val="hybridMultilevel"/>
    <w:tmpl w:val="A06C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9642F"/>
    <w:multiLevelType w:val="hybridMultilevel"/>
    <w:tmpl w:val="86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30A35"/>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D0E59"/>
    <w:multiLevelType w:val="hybridMultilevel"/>
    <w:tmpl w:val="3B628D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44FF26DF"/>
    <w:multiLevelType w:val="hybridMultilevel"/>
    <w:tmpl w:val="D2E4FD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336419"/>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9878E3"/>
    <w:multiLevelType w:val="hybridMultilevel"/>
    <w:tmpl w:val="CFEE6C74"/>
    <w:lvl w:ilvl="0" w:tplc="0582A83A">
      <w:start w:val="1"/>
      <w:numFmt w:val="decimal"/>
      <w:lvlText w:val="%1.)"/>
      <w:lvlJc w:val="left"/>
      <w:pPr>
        <w:ind w:left="720" w:hanging="360"/>
      </w:pPr>
      <w:rPr>
        <w:rFonts w:ascii="Myriad Pro" w:hAnsi="Myriad Pro" w:hint="default"/>
        <w:b w:val="0"/>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B2745"/>
    <w:multiLevelType w:val="hybridMultilevel"/>
    <w:tmpl w:val="417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87925"/>
    <w:multiLevelType w:val="hybridMultilevel"/>
    <w:tmpl w:val="AE488B14"/>
    <w:lvl w:ilvl="0" w:tplc="79FE8D86">
      <w:start w:val="1"/>
      <w:numFmt w:val="decimal"/>
      <w:lvlText w:val="%1.)"/>
      <w:lvlJc w:val="left"/>
      <w:pPr>
        <w:ind w:left="720" w:hanging="360"/>
      </w:pPr>
      <w:rPr>
        <w:rFonts w:hint="default"/>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34A8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F258A"/>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684900"/>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111F3"/>
    <w:multiLevelType w:val="hybridMultilevel"/>
    <w:tmpl w:val="0C5A55A4"/>
    <w:lvl w:ilvl="0" w:tplc="0582A83A">
      <w:start w:val="1"/>
      <w:numFmt w:val="decimal"/>
      <w:lvlText w:val="%1.)"/>
      <w:lvlJc w:val="left"/>
      <w:pPr>
        <w:ind w:left="720" w:hanging="360"/>
      </w:pPr>
      <w:rPr>
        <w:rFonts w:ascii="Myriad Pro" w:hAnsi="Myriad Pro"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86938"/>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72E5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4328D"/>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95E36"/>
    <w:multiLevelType w:val="hybridMultilevel"/>
    <w:tmpl w:val="51603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162BD"/>
    <w:multiLevelType w:val="hybridMultilevel"/>
    <w:tmpl w:val="382EB620"/>
    <w:lvl w:ilvl="0" w:tplc="A17A498C">
      <w:start w:val="1"/>
      <w:numFmt w:val="decimal"/>
      <w:pStyle w:val="ListParagraph"/>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C3A67"/>
    <w:multiLevelType w:val="hybridMultilevel"/>
    <w:tmpl w:val="7288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307AB"/>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A5AE9"/>
    <w:multiLevelType w:val="hybridMultilevel"/>
    <w:tmpl w:val="F46C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
  </w:num>
  <w:num w:numId="3">
    <w:abstractNumId w:val="28"/>
  </w:num>
  <w:num w:numId="4">
    <w:abstractNumId w:val="26"/>
  </w:num>
  <w:num w:numId="5">
    <w:abstractNumId w:val="16"/>
  </w:num>
  <w:num w:numId="6">
    <w:abstractNumId w:val="11"/>
  </w:num>
  <w:num w:numId="7">
    <w:abstractNumId w:val="23"/>
  </w:num>
  <w:num w:numId="8">
    <w:abstractNumId w:val="0"/>
  </w:num>
  <w:num w:numId="9">
    <w:abstractNumId w:val="8"/>
  </w:num>
  <w:num w:numId="10">
    <w:abstractNumId w:val="1"/>
  </w:num>
  <w:num w:numId="11">
    <w:abstractNumId w:val="29"/>
  </w:num>
  <w:num w:numId="12">
    <w:abstractNumId w:val="25"/>
  </w:num>
  <w:num w:numId="13">
    <w:abstractNumId w:val="12"/>
  </w:num>
  <w:num w:numId="14">
    <w:abstractNumId w:val="22"/>
  </w:num>
  <w:num w:numId="15">
    <w:abstractNumId w:val="20"/>
  </w:num>
  <w:num w:numId="16">
    <w:abstractNumId w:val="14"/>
  </w:num>
  <w:num w:numId="17">
    <w:abstractNumId w:val="30"/>
  </w:num>
  <w:num w:numId="18">
    <w:abstractNumId w:val="18"/>
  </w:num>
  <w:num w:numId="19">
    <w:abstractNumId w:val="5"/>
  </w:num>
  <w:num w:numId="20">
    <w:abstractNumId w:val="4"/>
  </w:num>
  <w:num w:numId="21">
    <w:abstractNumId w:val="24"/>
  </w:num>
  <w:num w:numId="22">
    <w:abstractNumId w:val="19"/>
  </w:num>
  <w:num w:numId="23">
    <w:abstractNumId w:val="21"/>
  </w:num>
  <w:num w:numId="24">
    <w:abstractNumId w:val="17"/>
  </w:num>
  <w:num w:numId="25">
    <w:abstractNumId w:val="10"/>
  </w:num>
  <w:num w:numId="26">
    <w:abstractNumId w:val="27"/>
  </w:num>
  <w:num w:numId="27">
    <w:abstractNumId w:val="9"/>
  </w:num>
  <w:num w:numId="28">
    <w:abstractNumId w:val="7"/>
  </w:num>
  <w:num w:numId="29">
    <w:abstractNumId w:val="2"/>
  </w:num>
  <w:num w:numId="30">
    <w:abstractNumId w:val="15"/>
  </w:num>
  <w:num w:numId="31">
    <w:abstractNumId w:val="6"/>
  </w:num>
  <w:num w:numId="32">
    <w:abstractNumId w:val="34"/>
  </w:num>
  <w:num w:numId="33">
    <w:abstractNumId w:val="13"/>
  </w:num>
  <w:num w:numId="34">
    <w:abstractNumId w:val="32"/>
  </w:num>
  <w:num w:numId="35">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efaultTableStyle w:val="PepperDash"/>
  <w:characterSpacingControl w:val="doNotCompress"/>
  <w:hdrShapeDefaults>
    <o:shapedefaults v:ext="edit" spidmax="2049">
      <o:colormru v:ext="edit" colors="#0052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FB"/>
    <w:rsid w:val="0000130D"/>
    <w:rsid w:val="00004418"/>
    <w:rsid w:val="0001080E"/>
    <w:rsid w:val="000114A4"/>
    <w:rsid w:val="0002060D"/>
    <w:rsid w:val="0002122C"/>
    <w:rsid w:val="00024AFB"/>
    <w:rsid w:val="000270AF"/>
    <w:rsid w:val="00030969"/>
    <w:rsid w:val="000314CD"/>
    <w:rsid w:val="00034B21"/>
    <w:rsid w:val="0003630D"/>
    <w:rsid w:val="00040A07"/>
    <w:rsid w:val="000551C1"/>
    <w:rsid w:val="00064140"/>
    <w:rsid w:val="000748CD"/>
    <w:rsid w:val="00075421"/>
    <w:rsid w:val="0007682E"/>
    <w:rsid w:val="00077DED"/>
    <w:rsid w:val="0008377C"/>
    <w:rsid w:val="00090080"/>
    <w:rsid w:val="000A02C0"/>
    <w:rsid w:val="000A3EBA"/>
    <w:rsid w:val="000A79BC"/>
    <w:rsid w:val="000D0C02"/>
    <w:rsid w:val="000D2999"/>
    <w:rsid w:val="000D6241"/>
    <w:rsid w:val="000E34A2"/>
    <w:rsid w:val="000E535C"/>
    <w:rsid w:val="000E6C28"/>
    <w:rsid w:val="000F2A83"/>
    <w:rsid w:val="000F48C9"/>
    <w:rsid w:val="001051F2"/>
    <w:rsid w:val="00106A22"/>
    <w:rsid w:val="00113974"/>
    <w:rsid w:val="0012179A"/>
    <w:rsid w:val="00125EC0"/>
    <w:rsid w:val="001278DA"/>
    <w:rsid w:val="00130344"/>
    <w:rsid w:val="0013253A"/>
    <w:rsid w:val="0013286A"/>
    <w:rsid w:val="00133A14"/>
    <w:rsid w:val="00133C1B"/>
    <w:rsid w:val="0013488D"/>
    <w:rsid w:val="00140A79"/>
    <w:rsid w:val="00141771"/>
    <w:rsid w:val="00144612"/>
    <w:rsid w:val="00145A1D"/>
    <w:rsid w:val="001516FB"/>
    <w:rsid w:val="0015436D"/>
    <w:rsid w:val="00164FED"/>
    <w:rsid w:val="00166429"/>
    <w:rsid w:val="00170148"/>
    <w:rsid w:val="00174403"/>
    <w:rsid w:val="001753B9"/>
    <w:rsid w:val="00180FFE"/>
    <w:rsid w:val="001863E2"/>
    <w:rsid w:val="001872FF"/>
    <w:rsid w:val="001947EC"/>
    <w:rsid w:val="0019496D"/>
    <w:rsid w:val="001A4F76"/>
    <w:rsid w:val="001B3B68"/>
    <w:rsid w:val="001B6C60"/>
    <w:rsid w:val="001C5AF8"/>
    <w:rsid w:val="001D5D05"/>
    <w:rsid w:val="001E6D0A"/>
    <w:rsid w:val="001F5016"/>
    <w:rsid w:val="001F5C4F"/>
    <w:rsid w:val="00201F29"/>
    <w:rsid w:val="00204FA0"/>
    <w:rsid w:val="002065A2"/>
    <w:rsid w:val="00212A44"/>
    <w:rsid w:val="00212D99"/>
    <w:rsid w:val="0021487B"/>
    <w:rsid w:val="00221573"/>
    <w:rsid w:val="00223C33"/>
    <w:rsid w:val="00230C50"/>
    <w:rsid w:val="00231CB0"/>
    <w:rsid w:val="00242F11"/>
    <w:rsid w:val="00245472"/>
    <w:rsid w:val="00247230"/>
    <w:rsid w:val="002502B5"/>
    <w:rsid w:val="00255960"/>
    <w:rsid w:val="0025611C"/>
    <w:rsid w:val="002568F4"/>
    <w:rsid w:val="00271B49"/>
    <w:rsid w:val="00273113"/>
    <w:rsid w:val="00276C9A"/>
    <w:rsid w:val="00283A8A"/>
    <w:rsid w:val="00286C36"/>
    <w:rsid w:val="00286E25"/>
    <w:rsid w:val="00287EED"/>
    <w:rsid w:val="00295974"/>
    <w:rsid w:val="0029613E"/>
    <w:rsid w:val="002977F4"/>
    <w:rsid w:val="002A4AE5"/>
    <w:rsid w:val="002A5EC2"/>
    <w:rsid w:val="002B21BD"/>
    <w:rsid w:val="002C7380"/>
    <w:rsid w:val="002C7D00"/>
    <w:rsid w:val="002D1E44"/>
    <w:rsid w:val="002D345A"/>
    <w:rsid w:val="002D3891"/>
    <w:rsid w:val="00300841"/>
    <w:rsid w:val="00301A4E"/>
    <w:rsid w:val="003107D9"/>
    <w:rsid w:val="00310876"/>
    <w:rsid w:val="0031318C"/>
    <w:rsid w:val="003144FC"/>
    <w:rsid w:val="00315C67"/>
    <w:rsid w:val="00316421"/>
    <w:rsid w:val="00323C3C"/>
    <w:rsid w:val="00327285"/>
    <w:rsid w:val="00330C28"/>
    <w:rsid w:val="003344DA"/>
    <w:rsid w:val="003400B3"/>
    <w:rsid w:val="003465A5"/>
    <w:rsid w:val="0034720F"/>
    <w:rsid w:val="00352EFA"/>
    <w:rsid w:val="0035620A"/>
    <w:rsid w:val="003564A4"/>
    <w:rsid w:val="003658D4"/>
    <w:rsid w:val="003848D1"/>
    <w:rsid w:val="00391A49"/>
    <w:rsid w:val="00392CA3"/>
    <w:rsid w:val="003A3E54"/>
    <w:rsid w:val="003A6ED7"/>
    <w:rsid w:val="003A757A"/>
    <w:rsid w:val="003B08D3"/>
    <w:rsid w:val="003B4010"/>
    <w:rsid w:val="003C3AA0"/>
    <w:rsid w:val="003E5647"/>
    <w:rsid w:val="003F04CC"/>
    <w:rsid w:val="003F5F93"/>
    <w:rsid w:val="00403B4F"/>
    <w:rsid w:val="004114F4"/>
    <w:rsid w:val="00411E87"/>
    <w:rsid w:val="0042380B"/>
    <w:rsid w:val="004242C8"/>
    <w:rsid w:val="0042482F"/>
    <w:rsid w:val="00427D33"/>
    <w:rsid w:val="00431C4C"/>
    <w:rsid w:val="00435C62"/>
    <w:rsid w:val="004367D0"/>
    <w:rsid w:val="004432E9"/>
    <w:rsid w:val="00446790"/>
    <w:rsid w:val="004556F1"/>
    <w:rsid w:val="00462C02"/>
    <w:rsid w:val="0046318B"/>
    <w:rsid w:val="00464A8C"/>
    <w:rsid w:val="004657D2"/>
    <w:rsid w:val="00466360"/>
    <w:rsid w:val="00482ED9"/>
    <w:rsid w:val="00486D5B"/>
    <w:rsid w:val="00490CD8"/>
    <w:rsid w:val="00493B86"/>
    <w:rsid w:val="00494150"/>
    <w:rsid w:val="00494505"/>
    <w:rsid w:val="00497420"/>
    <w:rsid w:val="00497619"/>
    <w:rsid w:val="004A1711"/>
    <w:rsid w:val="004B1C1B"/>
    <w:rsid w:val="004B54EC"/>
    <w:rsid w:val="004B5689"/>
    <w:rsid w:val="004C2716"/>
    <w:rsid w:val="004C34E9"/>
    <w:rsid w:val="004C621D"/>
    <w:rsid w:val="004D19DF"/>
    <w:rsid w:val="004E1D3A"/>
    <w:rsid w:val="004E3D07"/>
    <w:rsid w:val="004E5E7F"/>
    <w:rsid w:val="004E5F2E"/>
    <w:rsid w:val="004F2185"/>
    <w:rsid w:val="004F32D5"/>
    <w:rsid w:val="004F6A1E"/>
    <w:rsid w:val="004F6FC5"/>
    <w:rsid w:val="005003B9"/>
    <w:rsid w:val="0050798F"/>
    <w:rsid w:val="005106EA"/>
    <w:rsid w:val="00527851"/>
    <w:rsid w:val="00530D4E"/>
    <w:rsid w:val="00531DC3"/>
    <w:rsid w:val="00533F91"/>
    <w:rsid w:val="00534BE0"/>
    <w:rsid w:val="00535E9D"/>
    <w:rsid w:val="005503CB"/>
    <w:rsid w:val="005543C6"/>
    <w:rsid w:val="005662C8"/>
    <w:rsid w:val="00570ED1"/>
    <w:rsid w:val="005718D1"/>
    <w:rsid w:val="005757B9"/>
    <w:rsid w:val="005760D3"/>
    <w:rsid w:val="005833BF"/>
    <w:rsid w:val="00596217"/>
    <w:rsid w:val="00597C6B"/>
    <w:rsid w:val="005A5003"/>
    <w:rsid w:val="005C1D86"/>
    <w:rsid w:val="005C2455"/>
    <w:rsid w:val="005C76AF"/>
    <w:rsid w:val="005D2CC4"/>
    <w:rsid w:val="005D3F9F"/>
    <w:rsid w:val="005E1FDA"/>
    <w:rsid w:val="005F491F"/>
    <w:rsid w:val="006032FF"/>
    <w:rsid w:val="00610407"/>
    <w:rsid w:val="00612DB9"/>
    <w:rsid w:val="006158AB"/>
    <w:rsid w:val="0061658E"/>
    <w:rsid w:val="00617771"/>
    <w:rsid w:val="00627003"/>
    <w:rsid w:val="006345DD"/>
    <w:rsid w:val="006348DB"/>
    <w:rsid w:val="006368D6"/>
    <w:rsid w:val="00637B4A"/>
    <w:rsid w:val="00640744"/>
    <w:rsid w:val="00641624"/>
    <w:rsid w:val="00644957"/>
    <w:rsid w:val="00647110"/>
    <w:rsid w:val="006479B8"/>
    <w:rsid w:val="006505DC"/>
    <w:rsid w:val="00652319"/>
    <w:rsid w:val="00654345"/>
    <w:rsid w:val="00655BCB"/>
    <w:rsid w:val="00657B60"/>
    <w:rsid w:val="00670525"/>
    <w:rsid w:val="0067069A"/>
    <w:rsid w:val="00671977"/>
    <w:rsid w:val="006720F0"/>
    <w:rsid w:val="00681C34"/>
    <w:rsid w:val="006821AC"/>
    <w:rsid w:val="00683CF4"/>
    <w:rsid w:val="00695970"/>
    <w:rsid w:val="006D2925"/>
    <w:rsid w:val="006D5011"/>
    <w:rsid w:val="006D7BA7"/>
    <w:rsid w:val="006E18D0"/>
    <w:rsid w:val="006E40E3"/>
    <w:rsid w:val="006F12AD"/>
    <w:rsid w:val="006F1806"/>
    <w:rsid w:val="006F2623"/>
    <w:rsid w:val="006F2E45"/>
    <w:rsid w:val="006F6F75"/>
    <w:rsid w:val="006F77A8"/>
    <w:rsid w:val="0070141D"/>
    <w:rsid w:val="0072509C"/>
    <w:rsid w:val="007265FF"/>
    <w:rsid w:val="00742A35"/>
    <w:rsid w:val="00744041"/>
    <w:rsid w:val="00745208"/>
    <w:rsid w:val="00752B3B"/>
    <w:rsid w:val="00756468"/>
    <w:rsid w:val="00763BD9"/>
    <w:rsid w:val="00766D84"/>
    <w:rsid w:val="00773AF0"/>
    <w:rsid w:val="00781A87"/>
    <w:rsid w:val="00781AE2"/>
    <w:rsid w:val="00783A72"/>
    <w:rsid w:val="00785B5C"/>
    <w:rsid w:val="00785EFC"/>
    <w:rsid w:val="007874F1"/>
    <w:rsid w:val="007A0F1F"/>
    <w:rsid w:val="007A1D0A"/>
    <w:rsid w:val="007A514D"/>
    <w:rsid w:val="007B28D3"/>
    <w:rsid w:val="007B65F3"/>
    <w:rsid w:val="007C119F"/>
    <w:rsid w:val="007C2B59"/>
    <w:rsid w:val="007D263C"/>
    <w:rsid w:val="007E5244"/>
    <w:rsid w:val="007E681A"/>
    <w:rsid w:val="007F1740"/>
    <w:rsid w:val="007F2DF4"/>
    <w:rsid w:val="007F4977"/>
    <w:rsid w:val="00804774"/>
    <w:rsid w:val="00804A60"/>
    <w:rsid w:val="008058D5"/>
    <w:rsid w:val="008237D1"/>
    <w:rsid w:val="00830C0A"/>
    <w:rsid w:val="0084492B"/>
    <w:rsid w:val="0084637E"/>
    <w:rsid w:val="008546D6"/>
    <w:rsid w:val="00864B25"/>
    <w:rsid w:val="008907A0"/>
    <w:rsid w:val="00894710"/>
    <w:rsid w:val="00894B17"/>
    <w:rsid w:val="008B1DB4"/>
    <w:rsid w:val="008C195B"/>
    <w:rsid w:val="008D13DE"/>
    <w:rsid w:val="008D2A2C"/>
    <w:rsid w:val="008D2C64"/>
    <w:rsid w:val="008D4568"/>
    <w:rsid w:val="008D6E94"/>
    <w:rsid w:val="008E2705"/>
    <w:rsid w:val="008E559F"/>
    <w:rsid w:val="008E6C9A"/>
    <w:rsid w:val="008F0339"/>
    <w:rsid w:val="008F2933"/>
    <w:rsid w:val="008F29E0"/>
    <w:rsid w:val="008F4755"/>
    <w:rsid w:val="00900049"/>
    <w:rsid w:val="00923636"/>
    <w:rsid w:val="00934D19"/>
    <w:rsid w:val="00935143"/>
    <w:rsid w:val="00940E32"/>
    <w:rsid w:val="00941026"/>
    <w:rsid w:val="009437BE"/>
    <w:rsid w:val="00950AE7"/>
    <w:rsid w:val="00951F7D"/>
    <w:rsid w:val="0095286A"/>
    <w:rsid w:val="00953D0E"/>
    <w:rsid w:val="00955C87"/>
    <w:rsid w:val="00961973"/>
    <w:rsid w:val="00966037"/>
    <w:rsid w:val="00966EDF"/>
    <w:rsid w:val="00970589"/>
    <w:rsid w:val="0097478C"/>
    <w:rsid w:val="009747EC"/>
    <w:rsid w:val="00976BC4"/>
    <w:rsid w:val="00980AA7"/>
    <w:rsid w:val="00980BFE"/>
    <w:rsid w:val="009900A1"/>
    <w:rsid w:val="009931BC"/>
    <w:rsid w:val="009B213E"/>
    <w:rsid w:val="009B5209"/>
    <w:rsid w:val="009C60BE"/>
    <w:rsid w:val="009D02FC"/>
    <w:rsid w:val="009D411E"/>
    <w:rsid w:val="009D77CF"/>
    <w:rsid w:val="009D77F7"/>
    <w:rsid w:val="009E46A1"/>
    <w:rsid w:val="009E4FC3"/>
    <w:rsid w:val="009E602D"/>
    <w:rsid w:val="009F1975"/>
    <w:rsid w:val="009F6977"/>
    <w:rsid w:val="00A059C7"/>
    <w:rsid w:val="00A075D7"/>
    <w:rsid w:val="00A14952"/>
    <w:rsid w:val="00A1557D"/>
    <w:rsid w:val="00A212C6"/>
    <w:rsid w:val="00A249F4"/>
    <w:rsid w:val="00A277CA"/>
    <w:rsid w:val="00A32A48"/>
    <w:rsid w:val="00A33859"/>
    <w:rsid w:val="00A37618"/>
    <w:rsid w:val="00A40CD4"/>
    <w:rsid w:val="00A42322"/>
    <w:rsid w:val="00A574DF"/>
    <w:rsid w:val="00A603C4"/>
    <w:rsid w:val="00A60DF1"/>
    <w:rsid w:val="00A61AFC"/>
    <w:rsid w:val="00A61C47"/>
    <w:rsid w:val="00A62A11"/>
    <w:rsid w:val="00A63E72"/>
    <w:rsid w:val="00A66501"/>
    <w:rsid w:val="00A722CF"/>
    <w:rsid w:val="00A8746D"/>
    <w:rsid w:val="00A91FE7"/>
    <w:rsid w:val="00A96DD2"/>
    <w:rsid w:val="00AB112A"/>
    <w:rsid w:val="00AB1357"/>
    <w:rsid w:val="00AC38EB"/>
    <w:rsid w:val="00AE1C84"/>
    <w:rsid w:val="00AE44EE"/>
    <w:rsid w:val="00B009CE"/>
    <w:rsid w:val="00B00F8A"/>
    <w:rsid w:val="00B04D2D"/>
    <w:rsid w:val="00B07F8E"/>
    <w:rsid w:val="00B13D44"/>
    <w:rsid w:val="00B3167C"/>
    <w:rsid w:val="00B334F0"/>
    <w:rsid w:val="00B41929"/>
    <w:rsid w:val="00B442CE"/>
    <w:rsid w:val="00B53FE1"/>
    <w:rsid w:val="00B57001"/>
    <w:rsid w:val="00B634EB"/>
    <w:rsid w:val="00B64FD2"/>
    <w:rsid w:val="00B7410F"/>
    <w:rsid w:val="00B85817"/>
    <w:rsid w:val="00B87D19"/>
    <w:rsid w:val="00BA57A1"/>
    <w:rsid w:val="00BA748D"/>
    <w:rsid w:val="00BB0E6C"/>
    <w:rsid w:val="00BB3950"/>
    <w:rsid w:val="00BB4CA9"/>
    <w:rsid w:val="00BB578B"/>
    <w:rsid w:val="00BB714C"/>
    <w:rsid w:val="00BC05DE"/>
    <w:rsid w:val="00BC06AE"/>
    <w:rsid w:val="00BC0F8D"/>
    <w:rsid w:val="00BD04E4"/>
    <w:rsid w:val="00BD5798"/>
    <w:rsid w:val="00BD7A53"/>
    <w:rsid w:val="00BE2413"/>
    <w:rsid w:val="00BE6DB7"/>
    <w:rsid w:val="00BF7B22"/>
    <w:rsid w:val="00C0160D"/>
    <w:rsid w:val="00C061E6"/>
    <w:rsid w:val="00C1545C"/>
    <w:rsid w:val="00C26C97"/>
    <w:rsid w:val="00C274C2"/>
    <w:rsid w:val="00C317F3"/>
    <w:rsid w:val="00C31B60"/>
    <w:rsid w:val="00C31DBD"/>
    <w:rsid w:val="00C408D2"/>
    <w:rsid w:val="00C40B1C"/>
    <w:rsid w:val="00C41291"/>
    <w:rsid w:val="00C44117"/>
    <w:rsid w:val="00C44217"/>
    <w:rsid w:val="00C45F77"/>
    <w:rsid w:val="00C51779"/>
    <w:rsid w:val="00C56391"/>
    <w:rsid w:val="00C563C3"/>
    <w:rsid w:val="00C57C8E"/>
    <w:rsid w:val="00C60CF7"/>
    <w:rsid w:val="00C6562C"/>
    <w:rsid w:val="00C70622"/>
    <w:rsid w:val="00C71AAB"/>
    <w:rsid w:val="00C7360D"/>
    <w:rsid w:val="00C819E6"/>
    <w:rsid w:val="00C857D3"/>
    <w:rsid w:val="00C87C00"/>
    <w:rsid w:val="00C907BA"/>
    <w:rsid w:val="00C94516"/>
    <w:rsid w:val="00C94C01"/>
    <w:rsid w:val="00CA2FF9"/>
    <w:rsid w:val="00CA50B6"/>
    <w:rsid w:val="00CA774E"/>
    <w:rsid w:val="00CC1BFB"/>
    <w:rsid w:val="00CC3A46"/>
    <w:rsid w:val="00CC5868"/>
    <w:rsid w:val="00CC6CFD"/>
    <w:rsid w:val="00CD2D3E"/>
    <w:rsid w:val="00CD3987"/>
    <w:rsid w:val="00CE0134"/>
    <w:rsid w:val="00CE3A3D"/>
    <w:rsid w:val="00D05049"/>
    <w:rsid w:val="00D059FF"/>
    <w:rsid w:val="00D07A17"/>
    <w:rsid w:val="00D10BA1"/>
    <w:rsid w:val="00D11C4A"/>
    <w:rsid w:val="00D1717A"/>
    <w:rsid w:val="00D2065C"/>
    <w:rsid w:val="00D207FB"/>
    <w:rsid w:val="00D22F95"/>
    <w:rsid w:val="00D23EC7"/>
    <w:rsid w:val="00D2504B"/>
    <w:rsid w:val="00D32E59"/>
    <w:rsid w:val="00D35E40"/>
    <w:rsid w:val="00D370BE"/>
    <w:rsid w:val="00D411EB"/>
    <w:rsid w:val="00D51DF5"/>
    <w:rsid w:val="00D52838"/>
    <w:rsid w:val="00D5521C"/>
    <w:rsid w:val="00D64297"/>
    <w:rsid w:val="00D739CC"/>
    <w:rsid w:val="00D74F9E"/>
    <w:rsid w:val="00D766B5"/>
    <w:rsid w:val="00D813A2"/>
    <w:rsid w:val="00D835A4"/>
    <w:rsid w:val="00D8640A"/>
    <w:rsid w:val="00D931C2"/>
    <w:rsid w:val="00D93CC4"/>
    <w:rsid w:val="00DA3B00"/>
    <w:rsid w:val="00DA6973"/>
    <w:rsid w:val="00DA6FEA"/>
    <w:rsid w:val="00DA77DB"/>
    <w:rsid w:val="00DC06CE"/>
    <w:rsid w:val="00DC6301"/>
    <w:rsid w:val="00DC6F97"/>
    <w:rsid w:val="00DE1983"/>
    <w:rsid w:val="00DE1D5C"/>
    <w:rsid w:val="00DE3541"/>
    <w:rsid w:val="00DE731A"/>
    <w:rsid w:val="00DF3426"/>
    <w:rsid w:val="00DF7EAE"/>
    <w:rsid w:val="00E0321F"/>
    <w:rsid w:val="00E04CCE"/>
    <w:rsid w:val="00E13EF3"/>
    <w:rsid w:val="00E20DCA"/>
    <w:rsid w:val="00E312D2"/>
    <w:rsid w:val="00E33B2A"/>
    <w:rsid w:val="00E37632"/>
    <w:rsid w:val="00E43712"/>
    <w:rsid w:val="00E47003"/>
    <w:rsid w:val="00E51331"/>
    <w:rsid w:val="00E7164F"/>
    <w:rsid w:val="00E90857"/>
    <w:rsid w:val="00EB07BD"/>
    <w:rsid w:val="00EB5543"/>
    <w:rsid w:val="00EC588A"/>
    <w:rsid w:val="00EC6DEB"/>
    <w:rsid w:val="00ED2172"/>
    <w:rsid w:val="00ED7E86"/>
    <w:rsid w:val="00EE58E7"/>
    <w:rsid w:val="00EF0B2A"/>
    <w:rsid w:val="00EF2F99"/>
    <w:rsid w:val="00EF511E"/>
    <w:rsid w:val="00F03F20"/>
    <w:rsid w:val="00F0668A"/>
    <w:rsid w:val="00F07559"/>
    <w:rsid w:val="00F11F7B"/>
    <w:rsid w:val="00F21E1A"/>
    <w:rsid w:val="00F23690"/>
    <w:rsid w:val="00F25BF1"/>
    <w:rsid w:val="00F27874"/>
    <w:rsid w:val="00F314CC"/>
    <w:rsid w:val="00F342CE"/>
    <w:rsid w:val="00F41822"/>
    <w:rsid w:val="00F45A54"/>
    <w:rsid w:val="00F51596"/>
    <w:rsid w:val="00F51896"/>
    <w:rsid w:val="00F51C5E"/>
    <w:rsid w:val="00F51C97"/>
    <w:rsid w:val="00F521E4"/>
    <w:rsid w:val="00F651E4"/>
    <w:rsid w:val="00F7135D"/>
    <w:rsid w:val="00F715E3"/>
    <w:rsid w:val="00F71757"/>
    <w:rsid w:val="00F730F2"/>
    <w:rsid w:val="00F73AAF"/>
    <w:rsid w:val="00F76FE1"/>
    <w:rsid w:val="00F83046"/>
    <w:rsid w:val="00F87A1C"/>
    <w:rsid w:val="00F96CA3"/>
    <w:rsid w:val="00FA75D0"/>
    <w:rsid w:val="00FA76C0"/>
    <w:rsid w:val="00FC095C"/>
    <w:rsid w:val="00FC4F16"/>
    <w:rsid w:val="00FE5ABC"/>
    <w:rsid w:val="00FF0A01"/>
    <w:rsid w:val="00F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294"/>
    </o:shapedefaults>
    <o:shapelayout v:ext="edit">
      <o:idmap v:ext="edit" data="1"/>
    </o:shapelayout>
  </w:shapeDefaults>
  <w:decimalSymbol w:val="."/>
  <w:listSeparator w:val=","/>
  <w14:docId w14:val="378D2FC6"/>
  <w15:chartTrackingRefBased/>
  <w15:docId w15:val="{8892BDDB-12BE-424C-A910-01946F92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03"/>
    <w:pPr>
      <w:spacing w:line="320" w:lineRule="exact"/>
    </w:pPr>
    <w:rPr>
      <w:rFonts w:asciiTheme="majorHAnsi" w:hAnsiTheme="majorHAnsi"/>
    </w:rPr>
  </w:style>
  <w:style w:type="paragraph" w:styleId="Heading1">
    <w:name w:val="heading 1"/>
    <w:next w:val="Normal"/>
    <w:link w:val="Heading1Char"/>
    <w:uiPriority w:val="9"/>
    <w:qFormat/>
    <w:rsid w:val="00315C67"/>
    <w:pPr>
      <w:keepNext/>
      <w:keepLines/>
      <w:pageBreakBefore/>
      <w:framePr w:w="12240" w:h="1440" w:hRule="exact" w:vSpace="288" w:wrap="notBeside" w:vAnchor="page" w:hAnchor="page" w:yAlign="top"/>
      <w:pBdr>
        <w:top w:val="single" w:sz="48" w:space="30" w:color="005294"/>
        <w:left w:val="single" w:sz="4" w:space="4" w:color="auto"/>
        <w:bottom w:val="single" w:sz="48" w:space="5" w:color="FFFFFF" w:themeColor="background1"/>
        <w:right w:val="single" w:sz="4" w:space="4" w:color="auto"/>
      </w:pBdr>
      <w:shd w:val="clear" w:color="auto" w:fill="005294"/>
      <w:spacing w:after="0" w:line="240" w:lineRule="auto"/>
      <w:ind w:firstLine="1080"/>
      <w:outlineLvl w:val="0"/>
    </w:pPr>
    <w:rPr>
      <w:rFonts w:asciiTheme="majorHAnsi" w:eastAsiaTheme="majorEastAsia" w:hAnsiTheme="majorHAnsi" w:cstheme="majorBidi"/>
      <w:color w:val="FFFFFF" w:themeColor="background1"/>
      <w:sz w:val="36"/>
      <w:szCs w:val="32"/>
    </w:rPr>
  </w:style>
  <w:style w:type="paragraph" w:styleId="Heading2">
    <w:name w:val="heading 2"/>
    <w:basedOn w:val="Normal"/>
    <w:next w:val="Normal"/>
    <w:link w:val="Heading2Char"/>
    <w:uiPriority w:val="9"/>
    <w:unhideWhenUsed/>
    <w:qFormat/>
    <w:rsid w:val="00923636"/>
    <w:pPr>
      <w:keepNext/>
      <w:keepLines/>
      <w:spacing w:before="360" w:after="120" w:line="240" w:lineRule="auto"/>
      <w:outlineLvl w:val="1"/>
    </w:pPr>
    <w:rPr>
      <w:rFonts w:eastAsiaTheme="majorEastAsia" w:cstheme="majorBidi"/>
      <w:color w:val="005294"/>
      <w:sz w:val="32"/>
      <w:szCs w:val="26"/>
    </w:rPr>
  </w:style>
  <w:style w:type="paragraph" w:styleId="Heading3">
    <w:name w:val="heading 3"/>
    <w:basedOn w:val="Normal"/>
    <w:next w:val="Normal"/>
    <w:link w:val="Heading3Char"/>
    <w:uiPriority w:val="9"/>
    <w:unhideWhenUsed/>
    <w:qFormat/>
    <w:rsid w:val="0067069A"/>
    <w:pPr>
      <w:keepNext/>
      <w:keepLines/>
      <w:spacing w:before="24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923636"/>
    <w:pPr>
      <w:keepNext/>
      <w:keepLines/>
      <w:spacing w:before="40" w:after="0"/>
      <w:outlineLvl w:val="3"/>
    </w:pPr>
    <w:rPr>
      <w:rFonts w:eastAsiaTheme="majorEastAsia" w:cstheme="majorBidi"/>
      <w:i/>
      <w:iCs/>
      <w:color w:val="005294"/>
    </w:rPr>
  </w:style>
  <w:style w:type="paragraph" w:styleId="Heading5">
    <w:name w:val="heading 5"/>
    <w:basedOn w:val="Normal"/>
    <w:next w:val="Normal"/>
    <w:link w:val="Heading5Char"/>
    <w:uiPriority w:val="9"/>
    <w:semiHidden/>
    <w:unhideWhenUsed/>
    <w:qFormat/>
    <w:rsid w:val="0067069A"/>
    <w:pPr>
      <w:keepNext/>
      <w:keepLines/>
      <w:spacing w:before="40" w:after="0"/>
      <w:outlineLvl w:val="4"/>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6FB"/>
    <w:pPr>
      <w:spacing w:after="0" w:line="240" w:lineRule="auto"/>
    </w:pPr>
    <w:rPr>
      <w:rFonts w:eastAsiaTheme="minorEastAsia"/>
    </w:rPr>
  </w:style>
  <w:style w:type="character" w:customStyle="1" w:styleId="NoSpacingChar">
    <w:name w:val="No Spacing Char"/>
    <w:basedOn w:val="DefaultParagraphFont"/>
    <w:link w:val="NoSpacing"/>
    <w:uiPriority w:val="1"/>
    <w:rsid w:val="001516FB"/>
    <w:rPr>
      <w:rFonts w:eastAsiaTheme="minorEastAsia"/>
    </w:rPr>
  </w:style>
  <w:style w:type="table" w:styleId="TableGrid">
    <w:name w:val="Table Grid"/>
    <w:basedOn w:val="TableNormal"/>
    <w:uiPriority w:val="39"/>
    <w:rsid w:val="00151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FB"/>
  </w:style>
  <w:style w:type="paragraph" w:styleId="Footer">
    <w:name w:val="footer"/>
    <w:basedOn w:val="Normal"/>
    <w:link w:val="FooterChar"/>
    <w:uiPriority w:val="99"/>
    <w:unhideWhenUsed/>
    <w:rsid w:val="0015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FB"/>
  </w:style>
  <w:style w:type="character" w:styleId="PlaceholderText">
    <w:name w:val="Placeholder Text"/>
    <w:basedOn w:val="DefaultParagraphFont"/>
    <w:uiPriority w:val="99"/>
    <w:semiHidden/>
    <w:rsid w:val="002502B5"/>
    <w:rPr>
      <w:color w:val="808080"/>
    </w:rPr>
  </w:style>
  <w:style w:type="character" w:customStyle="1" w:styleId="Heading1Char">
    <w:name w:val="Heading 1 Char"/>
    <w:basedOn w:val="DefaultParagraphFont"/>
    <w:link w:val="Heading1"/>
    <w:uiPriority w:val="9"/>
    <w:rsid w:val="00315C67"/>
    <w:rPr>
      <w:rFonts w:asciiTheme="majorHAnsi" w:eastAsiaTheme="majorEastAsia" w:hAnsiTheme="majorHAnsi" w:cstheme="majorBidi"/>
      <w:color w:val="FFFFFF" w:themeColor="background1"/>
      <w:sz w:val="36"/>
      <w:szCs w:val="32"/>
      <w:shd w:val="clear" w:color="auto" w:fill="005294"/>
    </w:rPr>
  </w:style>
  <w:style w:type="character" w:customStyle="1" w:styleId="Heading2Char">
    <w:name w:val="Heading 2 Char"/>
    <w:basedOn w:val="DefaultParagraphFont"/>
    <w:link w:val="Heading2"/>
    <w:uiPriority w:val="9"/>
    <w:rsid w:val="00923636"/>
    <w:rPr>
      <w:rFonts w:asciiTheme="majorHAnsi" w:eastAsiaTheme="majorEastAsia" w:hAnsiTheme="majorHAnsi" w:cstheme="majorBidi"/>
      <w:color w:val="005294"/>
      <w:sz w:val="32"/>
      <w:szCs w:val="26"/>
    </w:rPr>
  </w:style>
  <w:style w:type="character" w:customStyle="1" w:styleId="Heading3Char">
    <w:name w:val="Heading 3 Char"/>
    <w:basedOn w:val="DefaultParagraphFont"/>
    <w:link w:val="Heading3"/>
    <w:uiPriority w:val="9"/>
    <w:rsid w:val="0067069A"/>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23636"/>
    <w:rPr>
      <w:rFonts w:asciiTheme="majorHAnsi" w:eastAsiaTheme="majorEastAsia" w:hAnsiTheme="majorHAnsi" w:cstheme="majorBidi"/>
      <w:i/>
      <w:iCs/>
      <w:color w:val="005294"/>
    </w:rPr>
  </w:style>
  <w:style w:type="paragraph" w:styleId="Title">
    <w:name w:val="Title"/>
    <w:basedOn w:val="Normal"/>
    <w:next w:val="Normal"/>
    <w:link w:val="TitleChar"/>
    <w:uiPriority w:val="10"/>
    <w:qFormat/>
    <w:rsid w:val="00A1557D"/>
    <w:pPr>
      <w:spacing w:after="0" w:line="240" w:lineRule="auto"/>
      <w:contextualSpacing/>
      <w:jc w:val="right"/>
    </w:pPr>
    <w:rPr>
      <w:rFonts w:eastAsiaTheme="majorEastAsia"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A1557D"/>
    <w:rPr>
      <w:rFonts w:asciiTheme="majorHAnsi" w:eastAsiaTheme="majorEastAsia" w:hAnsiTheme="majorHAnsi" w:cstheme="majorBidi"/>
      <w:color w:val="FFFFFF" w:themeColor="background1"/>
      <w:spacing w:val="-10"/>
      <w:kern w:val="28"/>
      <w:sz w:val="56"/>
      <w:szCs w:val="56"/>
    </w:rPr>
  </w:style>
  <w:style w:type="paragraph" w:styleId="Subtitle">
    <w:name w:val="Subtitle"/>
    <w:basedOn w:val="Normal"/>
    <w:next w:val="Normal"/>
    <w:link w:val="SubtitleChar"/>
    <w:uiPriority w:val="11"/>
    <w:qFormat/>
    <w:rsid w:val="002502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2B5"/>
    <w:rPr>
      <w:rFonts w:eastAsiaTheme="minorEastAsia"/>
      <w:color w:val="5A5A5A" w:themeColor="text1" w:themeTint="A5"/>
      <w:spacing w:val="15"/>
    </w:rPr>
  </w:style>
  <w:style w:type="character" w:styleId="Hyperlink">
    <w:name w:val="Hyperlink"/>
    <w:basedOn w:val="DefaultParagraphFont"/>
    <w:uiPriority w:val="99"/>
    <w:unhideWhenUsed/>
    <w:rsid w:val="003144FC"/>
    <w:rPr>
      <w:color w:val="0563C1" w:themeColor="hyperlink"/>
      <w:u w:val="single"/>
    </w:rPr>
  </w:style>
  <w:style w:type="paragraph" w:styleId="TOCHeading">
    <w:name w:val="TOC Heading"/>
    <w:basedOn w:val="Heading1"/>
    <w:next w:val="Normal"/>
    <w:uiPriority w:val="39"/>
    <w:unhideWhenUsed/>
    <w:qFormat/>
    <w:rsid w:val="00276C9A"/>
    <w:pPr>
      <w:framePr w:wrap="notBeside"/>
      <w:pBdr>
        <w:top w:val="single" w:sz="48" w:space="31" w:color="FFFFFF" w:themeColor="background1"/>
        <w:left w:val="single" w:sz="48" w:space="4" w:color="FFFFFF" w:themeColor="background1"/>
        <w:right w:val="single" w:sz="48" w:space="4" w:color="FFFFFF" w:themeColor="background1"/>
      </w:pBdr>
      <w:shd w:val="clear" w:color="auto" w:fill="auto"/>
      <w:spacing w:before="480" w:line="276" w:lineRule="auto"/>
      <w:outlineLvl w:val="9"/>
    </w:pPr>
    <w:rPr>
      <w:rFonts w:eastAsia="Times New Roman" w:cs="Times New Roman"/>
      <w:b/>
      <w:bCs/>
      <w:color w:val="365F91"/>
      <w:sz w:val="28"/>
      <w:szCs w:val="28"/>
    </w:rPr>
  </w:style>
  <w:style w:type="paragraph" w:styleId="TOC1">
    <w:name w:val="toc 1"/>
    <w:next w:val="TOC2"/>
    <w:uiPriority w:val="39"/>
    <w:unhideWhenUsed/>
    <w:qFormat/>
    <w:rsid w:val="00DE731A"/>
    <w:pPr>
      <w:spacing w:before="120" w:after="0" w:line="320" w:lineRule="exact"/>
    </w:pPr>
    <w:rPr>
      <w:b/>
      <w:bCs/>
      <w:iCs/>
      <w:sz w:val="24"/>
      <w:szCs w:val="24"/>
    </w:rPr>
  </w:style>
  <w:style w:type="paragraph" w:styleId="TOC2">
    <w:name w:val="toc 2"/>
    <w:basedOn w:val="Normal"/>
    <w:next w:val="Normal"/>
    <w:link w:val="TOC2Char"/>
    <w:autoRedefine/>
    <w:uiPriority w:val="39"/>
    <w:unhideWhenUsed/>
    <w:qFormat/>
    <w:rsid w:val="00DE731A"/>
    <w:pPr>
      <w:spacing w:before="120" w:after="0"/>
      <w:ind w:left="220"/>
    </w:pPr>
    <w:rPr>
      <w:rFonts w:asciiTheme="minorHAnsi" w:hAnsiTheme="minorHAnsi"/>
      <w:bCs/>
    </w:rPr>
  </w:style>
  <w:style w:type="paragraph" w:styleId="ListParagraph">
    <w:name w:val="List Paragraph"/>
    <w:basedOn w:val="Normal"/>
    <w:uiPriority w:val="34"/>
    <w:qFormat/>
    <w:rsid w:val="00CE0134"/>
    <w:pPr>
      <w:numPr>
        <w:numId w:val="1"/>
      </w:numPr>
      <w:spacing w:after="0" w:line="276" w:lineRule="auto"/>
      <w:contextualSpacing/>
    </w:pPr>
    <w:rPr>
      <w:rFonts w:eastAsia="Calibri" w:cs="Arial"/>
    </w:rPr>
  </w:style>
  <w:style w:type="character" w:styleId="Strong">
    <w:name w:val="Strong"/>
    <w:basedOn w:val="DefaultParagraphFont"/>
    <w:uiPriority w:val="22"/>
    <w:qFormat/>
    <w:rsid w:val="00403B4F"/>
    <w:rPr>
      <w:rFonts w:asciiTheme="majorHAnsi" w:hAnsiTheme="majorHAnsi"/>
      <w:b/>
      <w:bCs/>
      <w:color w:val="404040" w:themeColor="text1" w:themeTint="BF"/>
    </w:rPr>
  </w:style>
  <w:style w:type="paragraph" w:styleId="TOC3">
    <w:name w:val="toc 3"/>
    <w:basedOn w:val="Normal"/>
    <w:next w:val="Normal"/>
    <w:autoRedefine/>
    <w:uiPriority w:val="39"/>
    <w:unhideWhenUsed/>
    <w:rsid w:val="00A1557D"/>
    <w:pPr>
      <w:spacing w:after="0"/>
      <w:ind w:left="440"/>
    </w:pPr>
    <w:rPr>
      <w:rFonts w:asciiTheme="minorHAnsi" w:hAnsiTheme="minorHAnsi"/>
      <w:sz w:val="20"/>
      <w:szCs w:val="20"/>
    </w:rPr>
  </w:style>
  <w:style w:type="paragraph" w:styleId="BalloonText">
    <w:name w:val="Balloon Text"/>
    <w:basedOn w:val="Normal"/>
    <w:link w:val="BalloonTextChar"/>
    <w:uiPriority w:val="99"/>
    <w:semiHidden/>
    <w:unhideWhenUsed/>
    <w:rsid w:val="00BD0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4E4"/>
    <w:rPr>
      <w:rFonts w:ascii="Segoe UI" w:hAnsi="Segoe UI" w:cs="Segoe UI"/>
      <w:sz w:val="18"/>
      <w:szCs w:val="18"/>
    </w:rPr>
  </w:style>
  <w:style w:type="paragraph" w:styleId="Revision">
    <w:name w:val="Revision"/>
    <w:hidden/>
    <w:uiPriority w:val="99"/>
    <w:semiHidden/>
    <w:rsid w:val="0031318C"/>
    <w:pPr>
      <w:spacing w:after="0" w:line="240" w:lineRule="auto"/>
    </w:pPr>
  </w:style>
  <w:style w:type="character" w:styleId="CommentReference">
    <w:name w:val="annotation reference"/>
    <w:basedOn w:val="DefaultParagraphFont"/>
    <w:uiPriority w:val="99"/>
    <w:semiHidden/>
    <w:unhideWhenUsed/>
    <w:rsid w:val="0061658E"/>
    <w:rPr>
      <w:sz w:val="16"/>
      <w:szCs w:val="16"/>
    </w:rPr>
  </w:style>
  <w:style w:type="paragraph" w:styleId="CommentText">
    <w:name w:val="annotation text"/>
    <w:basedOn w:val="Normal"/>
    <w:link w:val="CommentTextChar"/>
    <w:uiPriority w:val="99"/>
    <w:semiHidden/>
    <w:unhideWhenUsed/>
    <w:rsid w:val="0061658E"/>
    <w:pPr>
      <w:spacing w:before="100" w:after="200" w:line="240" w:lineRule="auto"/>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61658E"/>
    <w:rPr>
      <w:rFonts w:eastAsiaTheme="minorEastAsia"/>
      <w:sz w:val="20"/>
      <w:szCs w:val="20"/>
    </w:rPr>
  </w:style>
  <w:style w:type="paragraph" w:customStyle="1" w:styleId="TOCHead">
    <w:name w:val="TOC_Head"/>
    <w:basedOn w:val="TOC2"/>
    <w:link w:val="TOCHeadChar"/>
    <w:qFormat/>
    <w:rsid w:val="00276C9A"/>
    <w:pPr>
      <w:ind w:left="0"/>
    </w:pPr>
    <w:rPr>
      <w:rFonts w:ascii="Myriad Pro" w:hAnsi="Myriad Pro"/>
      <w:sz w:val="28"/>
    </w:rPr>
  </w:style>
  <w:style w:type="character" w:customStyle="1" w:styleId="TOC2Char">
    <w:name w:val="TOC 2 Char"/>
    <w:basedOn w:val="DefaultParagraphFont"/>
    <w:link w:val="TOC2"/>
    <w:uiPriority w:val="39"/>
    <w:rsid w:val="00DE731A"/>
    <w:rPr>
      <w:bCs/>
    </w:rPr>
  </w:style>
  <w:style w:type="character" w:customStyle="1" w:styleId="TOCHeadChar">
    <w:name w:val="TOC_Head Char"/>
    <w:basedOn w:val="TOC2Char"/>
    <w:link w:val="TOCHead"/>
    <w:rsid w:val="00276C9A"/>
    <w:rPr>
      <w:rFonts w:ascii="Myriad Pro" w:eastAsia="Calibri" w:hAnsi="Myriad Pro" w:cs="Times New Roman"/>
      <w:b w:val="0"/>
      <w:bCs/>
      <w:noProof/>
      <w:sz w:val="28"/>
    </w:rPr>
  </w:style>
  <w:style w:type="character" w:styleId="FollowedHyperlink">
    <w:name w:val="FollowedHyperlink"/>
    <w:basedOn w:val="DefaultParagraphFont"/>
    <w:uiPriority w:val="99"/>
    <w:semiHidden/>
    <w:unhideWhenUsed/>
    <w:rsid w:val="00D835A4"/>
    <w:rPr>
      <w:color w:val="954F72" w:themeColor="followedHyperlink"/>
      <w:u w:val="single"/>
    </w:rPr>
  </w:style>
  <w:style w:type="paragraph" w:styleId="IntenseQuote">
    <w:name w:val="Intense Quote"/>
    <w:basedOn w:val="Normal"/>
    <w:next w:val="Normal"/>
    <w:link w:val="IntenseQuoteChar"/>
    <w:uiPriority w:val="30"/>
    <w:qFormat/>
    <w:rsid w:val="00923636"/>
    <w:pPr>
      <w:pBdr>
        <w:top w:val="single" w:sz="4" w:space="10" w:color="F2F2F2" w:themeColor="background1" w:themeShade="F2"/>
        <w:bottom w:val="single" w:sz="4" w:space="10" w:color="F2F2F2" w:themeColor="background1" w:themeShade="F2"/>
      </w:pBdr>
      <w:shd w:val="clear" w:color="auto" w:fill="FAFAFA"/>
      <w:spacing w:before="360" w:after="360"/>
      <w:ind w:left="397" w:right="397"/>
      <w:jc w:val="center"/>
    </w:pPr>
    <w:rPr>
      <w:i/>
      <w:iCs/>
      <w:color w:val="767171" w:themeColor="background2" w:themeShade="80"/>
    </w:rPr>
  </w:style>
  <w:style w:type="character" w:customStyle="1" w:styleId="IntenseQuoteChar">
    <w:name w:val="Intense Quote Char"/>
    <w:basedOn w:val="DefaultParagraphFont"/>
    <w:link w:val="IntenseQuote"/>
    <w:uiPriority w:val="30"/>
    <w:rsid w:val="00923636"/>
    <w:rPr>
      <w:rFonts w:asciiTheme="majorHAnsi" w:hAnsiTheme="majorHAnsi"/>
      <w:i/>
      <w:iCs/>
      <w:color w:val="767171" w:themeColor="background2" w:themeShade="80"/>
      <w:shd w:val="clear" w:color="auto" w:fill="FAFAFA"/>
    </w:rPr>
  </w:style>
  <w:style w:type="paragraph" w:styleId="CommentSubject">
    <w:name w:val="annotation subject"/>
    <w:basedOn w:val="CommentText"/>
    <w:next w:val="CommentText"/>
    <w:link w:val="CommentSubjectChar"/>
    <w:uiPriority w:val="99"/>
    <w:semiHidden/>
    <w:unhideWhenUsed/>
    <w:rsid w:val="00531DC3"/>
    <w:pPr>
      <w:spacing w:before="0" w:after="160"/>
    </w:pPr>
    <w:rPr>
      <w:rFonts w:ascii="Myriad Pro" w:eastAsiaTheme="minorHAnsi" w:hAnsi="Myriad Pro"/>
      <w:b/>
      <w:bCs/>
    </w:rPr>
  </w:style>
  <w:style w:type="character" w:customStyle="1" w:styleId="CommentSubjectChar">
    <w:name w:val="Comment Subject Char"/>
    <w:basedOn w:val="CommentTextChar"/>
    <w:link w:val="CommentSubject"/>
    <w:uiPriority w:val="99"/>
    <w:semiHidden/>
    <w:rsid w:val="00531DC3"/>
    <w:rPr>
      <w:rFonts w:ascii="Myriad Pro" w:eastAsiaTheme="minorEastAsia" w:hAnsi="Myriad Pro"/>
      <w:b/>
      <w:bCs/>
      <w:sz w:val="20"/>
      <w:szCs w:val="20"/>
    </w:rPr>
  </w:style>
  <w:style w:type="paragraph" w:styleId="NormalWeb">
    <w:name w:val="Normal (Web)"/>
    <w:basedOn w:val="Normal"/>
    <w:uiPriority w:val="99"/>
    <w:semiHidden/>
    <w:unhideWhenUsed/>
    <w:rsid w:val="00C317F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epperDash">
    <w:name w:val="PepperDash"/>
    <w:basedOn w:val="TableNormal"/>
    <w:uiPriority w:val="99"/>
    <w:rsid w:val="008D13DE"/>
    <w:pPr>
      <w:spacing w:after="0" w:line="240" w:lineRule="auto"/>
    </w:pPr>
    <w:rPr>
      <w:color w:val="000000" w:themeColor="text1"/>
    </w:rPr>
    <w:tblPr>
      <w:tblStyleRowBandSize w:val="1"/>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band1Horz">
      <w:tblPr/>
      <w:tcPr>
        <w:tcBorders>
          <w:bottom w:val="single" w:sz="4" w:space="0" w:color="A6A6A6" w:themeColor="background1" w:themeShade="A6"/>
        </w:tcBorders>
      </w:tcPr>
    </w:tblStylePr>
    <w:tblStylePr w:type="band2Horz">
      <w:tblPr/>
      <w:tcPr>
        <w:tcBorders>
          <w:bottom w:val="single" w:sz="4" w:space="0" w:color="A6A6A6" w:themeColor="background1" w:themeShade="A6"/>
        </w:tcBorders>
      </w:tcPr>
    </w:tblStylePr>
  </w:style>
  <w:style w:type="character" w:customStyle="1" w:styleId="Heading5Char">
    <w:name w:val="Heading 5 Char"/>
    <w:basedOn w:val="DefaultParagraphFont"/>
    <w:link w:val="Heading5"/>
    <w:uiPriority w:val="9"/>
    <w:semiHidden/>
    <w:rsid w:val="0067069A"/>
    <w:rPr>
      <w:rFonts w:asciiTheme="majorHAnsi" w:eastAsiaTheme="majorEastAsia" w:hAnsiTheme="majorHAnsi" w:cstheme="majorBidi"/>
      <w:color w:val="595959" w:themeColor="text1" w:themeTint="A6"/>
    </w:rPr>
  </w:style>
  <w:style w:type="paragraph" w:styleId="TOC4">
    <w:name w:val="toc 4"/>
    <w:basedOn w:val="Normal"/>
    <w:next w:val="Normal"/>
    <w:autoRedefine/>
    <w:uiPriority w:val="39"/>
    <w:unhideWhenUsed/>
    <w:rsid w:val="00DE731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E731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E731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E731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E731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E731A"/>
    <w:pPr>
      <w:spacing w:after="0"/>
      <w:ind w:left="1760"/>
    </w:pPr>
    <w:rPr>
      <w:rFonts w:asciiTheme="minorHAnsi" w:hAnsiTheme="minorHAnsi"/>
      <w:sz w:val="20"/>
      <w:szCs w:val="20"/>
    </w:rPr>
  </w:style>
  <w:style w:type="paragraph" w:styleId="Caption">
    <w:name w:val="caption"/>
    <w:basedOn w:val="Normal"/>
    <w:next w:val="Normal"/>
    <w:uiPriority w:val="35"/>
    <w:unhideWhenUsed/>
    <w:qFormat/>
    <w:rsid w:val="00034B21"/>
    <w:pPr>
      <w:spacing w:after="200" w:line="240" w:lineRule="auto"/>
    </w:pPr>
    <w:rPr>
      <w:i/>
      <w:iCs/>
      <w:color w:val="44546A" w:themeColor="text2"/>
      <w:sz w:val="18"/>
      <w:szCs w:val="18"/>
    </w:rPr>
  </w:style>
  <w:style w:type="table" w:styleId="GridTable1Light">
    <w:name w:val="Grid Table 1 Light"/>
    <w:basedOn w:val="TableNormal"/>
    <w:uiPriority w:val="46"/>
    <w:rsid w:val="00E908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43712"/>
    <w:rPr>
      <w:color w:val="605E5C"/>
      <w:shd w:val="clear" w:color="auto" w:fill="E1DFDD"/>
    </w:rPr>
  </w:style>
  <w:style w:type="paragraph" w:styleId="HTMLPreformatted">
    <w:name w:val="HTML Preformatted"/>
    <w:basedOn w:val="Normal"/>
    <w:link w:val="HTMLPreformattedChar"/>
    <w:uiPriority w:val="99"/>
    <w:semiHidden/>
    <w:unhideWhenUsed/>
    <w:rsid w:val="001B3B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B68"/>
    <w:rPr>
      <w:rFonts w:ascii="Consolas" w:hAnsi="Consolas"/>
      <w:sz w:val="20"/>
      <w:szCs w:val="20"/>
    </w:rPr>
  </w:style>
  <w:style w:type="character" w:styleId="IntenseEmphasis">
    <w:name w:val="Intense Emphasis"/>
    <w:basedOn w:val="DefaultParagraphFont"/>
    <w:uiPriority w:val="21"/>
    <w:qFormat/>
    <w:rsid w:val="000D62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785183">
      <w:bodyDiv w:val="1"/>
      <w:marLeft w:val="0"/>
      <w:marRight w:val="0"/>
      <w:marTop w:val="0"/>
      <w:marBottom w:val="0"/>
      <w:divBdr>
        <w:top w:val="none" w:sz="0" w:space="0" w:color="auto"/>
        <w:left w:val="none" w:sz="0" w:space="0" w:color="auto"/>
        <w:bottom w:val="none" w:sz="0" w:space="0" w:color="auto"/>
        <w:right w:val="none" w:sz="0" w:space="0" w:color="auto"/>
      </w:divBdr>
    </w:div>
    <w:div w:id="496579454">
      <w:bodyDiv w:val="1"/>
      <w:marLeft w:val="0"/>
      <w:marRight w:val="0"/>
      <w:marTop w:val="0"/>
      <w:marBottom w:val="0"/>
      <w:divBdr>
        <w:top w:val="none" w:sz="0" w:space="0" w:color="auto"/>
        <w:left w:val="none" w:sz="0" w:space="0" w:color="auto"/>
        <w:bottom w:val="none" w:sz="0" w:space="0" w:color="auto"/>
        <w:right w:val="none" w:sz="0" w:space="0" w:color="auto"/>
      </w:divBdr>
    </w:div>
    <w:div w:id="683046984">
      <w:bodyDiv w:val="1"/>
      <w:marLeft w:val="0"/>
      <w:marRight w:val="0"/>
      <w:marTop w:val="0"/>
      <w:marBottom w:val="0"/>
      <w:divBdr>
        <w:top w:val="none" w:sz="0" w:space="0" w:color="auto"/>
        <w:left w:val="none" w:sz="0" w:space="0" w:color="auto"/>
        <w:bottom w:val="none" w:sz="0" w:space="0" w:color="auto"/>
        <w:right w:val="none" w:sz="0" w:space="0" w:color="auto"/>
      </w:divBdr>
    </w:div>
    <w:div w:id="1207333365">
      <w:bodyDiv w:val="1"/>
      <w:marLeft w:val="0"/>
      <w:marRight w:val="0"/>
      <w:marTop w:val="0"/>
      <w:marBottom w:val="0"/>
      <w:divBdr>
        <w:top w:val="none" w:sz="0" w:space="0" w:color="auto"/>
        <w:left w:val="none" w:sz="0" w:space="0" w:color="auto"/>
        <w:bottom w:val="none" w:sz="0" w:space="0" w:color="auto"/>
        <w:right w:val="none" w:sz="0" w:space="0" w:color="auto"/>
      </w:divBdr>
    </w:div>
    <w:div w:id="1511869576">
      <w:bodyDiv w:val="1"/>
      <w:marLeft w:val="0"/>
      <w:marRight w:val="0"/>
      <w:marTop w:val="0"/>
      <w:marBottom w:val="0"/>
      <w:divBdr>
        <w:top w:val="none" w:sz="0" w:space="0" w:color="auto"/>
        <w:left w:val="none" w:sz="0" w:space="0" w:color="auto"/>
        <w:bottom w:val="none" w:sz="0" w:space="0" w:color="auto"/>
        <w:right w:val="none" w:sz="0" w:space="0" w:color="auto"/>
      </w:divBdr>
    </w:div>
    <w:div w:id="1652171133">
      <w:bodyDiv w:val="1"/>
      <w:marLeft w:val="0"/>
      <w:marRight w:val="0"/>
      <w:marTop w:val="0"/>
      <w:marBottom w:val="0"/>
      <w:divBdr>
        <w:top w:val="none" w:sz="0" w:space="0" w:color="auto"/>
        <w:left w:val="none" w:sz="0" w:space="0" w:color="auto"/>
        <w:bottom w:val="none" w:sz="0" w:space="0" w:color="auto"/>
        <w:right w:val="none" w:sz="0" w:space="0" w:color="auto"/>
      </w:divBdr>
    </w:div>
    <w:div w:id="1797138549">
      <w:bodyDiv w:val="1"/>
      <w:marLeft w:val="0"/>
      <w:marRight w:val="0"/>
      <w:marTop w:val="0"/>
      <w:marBottom w:val="0"/>
      <w:divBdr>
        <w:top w:val="none" w:sz="0" w:space="0" w:color="auto"/>
        <w:left w:val="none" w:sz="0" w:space="0" w:color="auto"/>
        <w:bottom w:val="none" w:sz="0" w:space="0" w:color="auto"/>
        <w:right w:val="none" w:sz="0" w:space="0" w:color="auto"/>
      </w:divBdr>
    </w:div>
    <w:div w:id="18923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cloud.pepperdash.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portal.cloud.pepperdash.co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kcon78221.crestron.com/downloads/EDK/EDK_Setup_1.0.5.3.ex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1BB5-CF8E-417E-B5BF-63481897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16</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PowerShell Scripts for Crestron Control Processor &amp; Touch Panel</vt:lpstr>
    </vt:vector>
  </TitlesOfParts>
  <Company>PepperDash Technology</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Scripts for Crestron Control Processor &amp; Touch Panel</dc:title>
  <dc:subject/>
  <dc:creator>Brandon Keller;Joshua Gutenplan</dc:creator>
  <cp:keywords/>
  <dc:description/>
  <cp:lastModifiedBy>Jonathan Arndt</cp:lastModifiedBy>
  <cp:revision>21</cp:revision>
  <cp:lastPrinted>2019-05-14T18:06:00Z</cp:lastPrinted>
  <dcterms:created xsi:type="dcterms:W3CDTF">2020-11-06T02:21:00Z</dcterms:created>
  <dcterms:modified xsi:type="dcterms:W3CDTF">2021-04-07T05:54:00Z</dcterms:modified>
</cp:coreProperties>
</file>